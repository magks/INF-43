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E3B" w:rsidRDefault="00D46E3B">
      <w:pPr>
        <w:spacing w:before="4" w:line="160" w:lineRule="exact"/>
        <w:rPr>
          <w:sz w:val="17"/>
          <w:szCs w:val="17"/>
        </w:rPr>
      </w:pPr>
    </w:p>
    <w:p w:rsidR="00D46E3B" w:rsidRDefault="003A018C">
      <w:pPr>
        <w:spacing w:before="13"/>
        <w:ind w:left="983"/>
        <w:rPr>
          <w:sz w:val="36"/>
          <w:szCs w:val="36"/>
        </w:rPr>
      </w:pPr>
      <w:r>
        <w:rPr>
          <w:b/>
          <w:sz w:val="36"/>
          <w:szCs w:val="36"/>
        </w:rPr>
        <w:t>Inf 43 – Spring Quarter, 2015 – Homework 1</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3A018C">
      <w:pPr>
        <w:ind w:left="118"/>
        <w:rPr>
          <w:sz w:val="36"/>
          <w:szCs w:val="36"/>
        </w:rPr>
      </w:pPr>
      <w:r>
        <w:rPr>
          <w:b/>
          <w:sz w:val="36"/>
          <w:szCs w:val="36"/>
        </w:rPr>
        <w:t xml:space="preserve">Student Name:             </w:t>
      </w:r>
      <w:r>
        <w:rPr>
          <w:b/>
          <w:spacing w:val="30"/>
          <w:sz w:val="36"/>
          <w:szCs w:val="36"/>
        </w:rPr>
        <w:t xml:space="preserve"> </w:t>
      </w:r>
      <w:r>
        <w:rPr>
          <w:b/>
          <w:sz w:val="36"/>
          <w:szCs w:val="36"/>
        </w:rPr>
        <w:t>Kevin Anteater</w:t>
      </w:r>
    </w:p>
    <w:p w:rsidR="00D46E3B" w:rsidRDefault="003A018C">
      <w:pPr>
        <w:spacing w:line="400" w:lineRule="exact"/>
        <w:ind w:left="118"/>
        <w:rPr>
          <w:sz w:val="36"/>
          <w:szCs w:val="36"/>
        </w:rPr>
      </w:pPr>
      <w:r>
        <w:rPr>
          <w:b/>
          <w:sz w:val="36"/>
          <w:szCs w:val="36"/>
        </w:rPr>
        <w:t xml:space="preserve">Student Number:         </w:t>
      </w:r>
      <w:r>
        <w:rPr>
          <w:b/>
          <w:spacing w:val="10"/>
          <w:sz w:val="36"/>
          <w:szCs w:val="36"/>
        </w:rPr>
        <w:t xml:space="preserve"> </w:t>
      </w:r>
      <w:r>
        <w:rPr>
          <w:b/>
          <w:sz w:val="36"/>
          <w:szCs w:val="36"/>
        </w:rPr>
        <w:t>12345678</w:t>
      </w:r>
    </w:p>
    <w:p w:rsidR="00D46E3B" w:rsidRDefault="00D46E3B">
      <w:pPr>
        <w:spacing w:line="200" w:lineRule="exact"/>
      </w:pPr>
    </w:p>
    <w:p w:rsidR="00D46E3B" w:rsidRDefault="00D46E3B">
      <w:pPr>
        <w:spacing w:line="200" w:lineRule="exact"/>
      </w:pPr>
    </w:p>
    <w:p w:rsidR="00D46E3B" w:rsidRDefault="00D46E3B">
      <w:pPr>
        <w:spacing w:before="15" w:line="260" w:lineRule="exact"/>
        <w:rPr>
          <w:sz w:val="26"/>
          <w:szCs w:val="26"/>
        </w:rPr>
      </w:pPr>
    </w:p>
    <w:tbl>
      <w:tblPr>
        <w:tblW w:w="0" w:type="auto"/>
        <w:tblInd w:w="716" w:type="dxa"/>
        <w:tblLayout w:type="fixed"/>
        <w:tblCellMar>
          <w:left w:w="0" w:type="dxa"/>
          <w:right w:w="0" w:type="dxa"/>
        </w:tblCellMar>
        <w:tblLook w:val="01E0" w:firstRow="1" w:lastRow="1" w:firstColumn="1" w:lastColumn="1" w:noHBand="0" w:noVBand="0"/>
      </w:tblPr>
      <w:tblGrid>
        <w:gridCol w:w="1870"/>
        <w:gridCol w:w="1382"/>
        <w:gridCol w:w="4774"/>
      </w:tblGrid>
      <w:tr w:rsidR="00D46E3B">
        <w:trPr>
          <w:trHeight w:hRule="exact" w:val="581"/>
        </w:trPr>
        <w:tc>
          <w:tcPr>
            <w:tcW w:w="1870" w:type="dxa"/>
            <w:tcBorders>
              <w:top w:val="single" w:sz="12" w:space="0" w:color="000000"/>
              <w:left w:val="single" w:sz="12" w:space="0" w:color="000000"/>
              <w:bottom w:val="single" w:sz="12" w:space="0" w:color="000000"/>
              <w:right w:val="single" w:sz="7" w:space="0" w:color="000000"/>
            </w:tcBorders>
          </w:tcPr>
          <w:p w:rsidR="00D46E3B" w:rsidRDefault="003A018C">
            <w:pPr>
              <w:spacing w:line="260" w:lineRule="exact"/>
              <w:ind w:left="90"/>
              <w:rPr>
                <w:sz w:val="24"/>
                <w:szCs w:val="24"/>
              </w:rPr>
            </w:pPr>
            <w:r>
              <w:rPr>
                <w:sz w:val="24"/>
                <w:szCs w:val="24"/>
              </w:rPr>
              <w:t>Awarded Points</w:t>
            </w:r>
          </w:p>
        </w:tc>
        <w:tc>
          <w:tcPr>
            <w:tcW w:w="1382" w:type="dxa"/>
            <w:tcBorders>
              <w:top w:val="single" w:sz="12" w:space="0" w:color="000000"/>
              <w:left w:val="single" w:sz="7" w:space="0" w:color="000000"/>
              <w:bottom w:val="single" w:sz="12" w:space="0" w:color="000000"/>
              <w:right w:val="single" w:sz="7" w:space="0" w:color="000000"/>
            </w:tcBorders>
          </w:tcPr>
          <w:p w:rsidR="00D46E3B" w:rsidRDefault="003A018C">
            <w:pPr>
              <w:spacing w:line="260" w:lineRule="exact"/>
              <w:ind w:left="105"/>
              <w:rPr>
                <w:sz w:val="24"/>
                <w:szCs w:val="24"/>
              </w:rPr>
            </w:pPr>
            <w:r>
              <w:rPr>
                <w:sz w:val="24"/>
                <w:szCs w:val="24"/>
              </w:rPr>
              <w:t>Maximum</w:t>
            </w:r>
          </w:p>
          <w:p w:rsidR="00D46E3B" w:rsidRDefault="003A018C">
            <w:pPr>
              <w:spacing w:before="2"/>
              <w:ind w:left="105"/>
              <w:rPr>
                <w:sz w:val="24"/>
                <w:szCs w:val="24"/>
              </w:rPr>
            </w:pPr>
            <w:r>
              <w:rPr>
                <w:sz w:val="24"/>
                <w:szCs w:val="24"/>
              </w:rPr>
              <w:t>Points</w:t>
            </w:r>
          </w:p>
        </w:tc>
        <w:tc>
          <w:tcPr>
            <w:tcW w:w="4774" w:type="dxa"/>
            <w:tcBorders>
              <w:top w:val="single" w:sz="12" w:space="0" w:color="000000"/>
              <w:left w:val="single" w:sz="7" w:space="0" w:color="000000"/>
              <w:bottom w:val="single" w:sz="12" w:space="0" w:color="000000"/>
              <w:right w:val="single" w:sz="12" w:space="0" w:color="000000"/>
            </w:tcBorders>
          </w:tcPr>
          <w:p w:rsidR="00D46E3B" w:rsidRDefault="003A018C">
            <w:pPr>
              <w:spacing w:line="260" w:lineRule="exact"/>
              <w:ind w:left="105"/>
              <w:rPr>
                <w:sz w:val="24"/>
                <w:szCs w:val="24"/>
              </w:rPr>
            </w:pPr>
            <w:r>
              <w:rPr>
                <w:sz w:val="24"/>
                <w:szCs w:val="24"/>
              </w:rPr>
              <w:t>Document Aspect</w:t>
            </w:r>
          </w:p>
        </w:tc>
      </w:tr>
      <w:tr w:rsidR="00D46E3B">
        <w:trPr>
          <w:trHeight w:hRule="exact" w:val="1126"/>
        </w:trPr>
        <w:tc>
          <w:tcPr>
            <w:tcW w:w="1870" w:type="dxa"/>
            <w:tcBorders>
              <w:top w:val="single" w:sz="12" w:space="0" w:color="000000"/>
              <w:left w:val="single" w:sz="12" w:space="0" w:color="000000"/>
              <w:bottom w:val="single" w:sz="7" w:space="0" w:color="000000"/>
              <w:right w:val="single" w:sz="7" w:space="0" w:color="000000"/>
            </w:tcBorders>
          </w:tcPr>
          <w:p w:rsidR="00D46E3B" w:rsidRDefault="00D46E3B"/>
        </w:tc>
        <w:tc>
          <w:tcPr>
            <w:tcW w:w="1382" w:type="dxa"/>
            <w:tcBorders>
              <w:top w:val="single" w:sz="12"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15</w:t>
            </w:r>
          </w:p>
        </w:tc>
        <w:tc>
          <w:tcPr>
            <w:tcW w:w="4774" w:type="dxa"/>
            <w:tcBorders>
              <w:top w:val="single" w:sz="12" w:space="0" w:color="000000"/>
              <w:left w:val="single" w:sz="7" w:space="0" w:color="000000"/>
              <w:bottom w:val="single" w:sz="7" w:space="0" w:color="000000"/>
              <w:right w:val="single" w:sz="12" w:space="0" w:color="000000"/>
            </w:tcBorders>
          </w:tcPr>
          <w:p w:rsidR="00D46E3B" w:rsidRDefault="003A018C">
            <w:pPr>
              <w:spacing w:line="260" w:lineRule="exact"/>
              <w:ind w:left="105"/>
              <w:rPr>
                <w:sz w:val="24"/>
                <w:szCs w:val="24"/>
              </w:rPr>
            </w:pPr>
            <w:r>
              <w:rPr>
                <w:sz w:val="24"/>
                <w:szCs w:val="24"/>
              </w:rPr>
              <w:t>Clarity of writing (spelling, grammar, sentence</w:t>
            </w:r>
          </w:p>
          <w:p w:rsidR="00D46E3B" w:rsidRDefault="003A018C">
            <w:pPr>
              <w:spacing w:before="7" w:line="260" w:lineRule="exact"/>
              <w:ind w:left="105" w:right="125"/>
              <w:rPr>
                <w:sz w:val="24"/>
                <w:szCs w:val="24"/>
              </w:rPr>
            </w:pPr>
            <w:r>
              <w:rPr>
                <w:sz w:val="24"/>
                <w:szCs w:val="24"/>
              </w:rPr>
              <w:t xml:space="preserve">construction) and Clarity of </w:t>
            </w:r>
            <w:r>
              <w:rPr>
                <w:sz w:val="24"/>
                <w:szCs w:val="24"/>
              </w:rPr>
              <w:t>expression (flow, structure, making logical arguments). Roughly</w:t>
            </w:r>
          </w:p>
          <w:p w:rsidR="00D46E3B" w:rsidRDefault="003A018C">
            <w:pPr>
              <w:spacing w:line="260" w:lineRule="exact"/>
              <w:ind w:left="105"/>
              <w:rPr>
                <w:sz w:val="24"/>
                <w:szCs w:val="24"/>
              </w:rPr>
            </w:pPr>
            <w:r>
              <w:rPr>
                <w:sz w:val="24"/>
                <w:szCs w:val="24"/>
              </w:rPr>
              <w:t>7.5 each.</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ind w:left="105"/>
              <w:rPr>
                <w:sz w:val="24"/>
                <w:szCs w:val="24"/>
              </w:rPr>
            </w:pPr>
            <w:r>
              <w:rPr>
                <w:sz w:val="24"/>
                <w:szCs w:val="24"/>
              </w:rPr>
              <w:t>15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before="5" w:line="260" w:lineRule="exact"/>
              <w:ind w:left="105" w:right="519"/>
              <w:rPr>
                <w:sz w:val="24"/>
                <w:szCs w:val="24"/>
              </w:rPr>
            </w:pPr>
            <w:r>
              <w:rPr>
                <w:sz w:val="24"/>
                <w:szCs w:val="24"/>
              </w:rPr>
              <w:t>Introduction / Executive Summary (can be different sections or combined into one)</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line="260" w:lineRule="exact"/>
              <w:ind w:left="105"/>
              <w:rPr>
                <w:sz w:val="24"/>
                <w:szCs w:val="24"/>
              </w:rPr>
            </w:pPr>
            <w:r>
              <w:rPr>
                <w:sz w:val="24"/>
                <w:szCs w:val="24"/>
              </w:rPr>
              <w:t>Application Context / Environmental</w:t>
            </w:r>
          </w:p>
          <w:p w:rsidR="00D46E3B" w:rsidRDefault="003A018C">
            <w:pPr>
              <w:spacing w:line="260" w:lineRule="exact"/>
              <w:ind w:left="105"/>
              <w:rPr>
                <w:sz w:val="24"/>
                <w:szCs w:val="24"/>
              </w:rPr>
            </w:pPr>
            <w:r>
              <w:rPr>
                <w:sz w:val="24"/>
                <w:szCs w:val="24"/>
              </w:rPr>
              <w:t>Constraints (can be different sections or</w:t>
            </w:r>
          </w:p>
          <w:p w:rsidR="00D46E3B" w:rsidRDefault="003A018C">
            <w:pPr>
              <w:spacing w:before="2"/>
              <w:ind w:left="105"/>
              <w:rPr>
                <w:sz w:val="24"/>
                <w:szCs w:val="24"/>
              </w:rPr>
            </w:pPr>
            <w:r>
              <w:rPr>
                <w:sz w:val="24"/>
                <w:szCs w:val="24"/>
              </w:rPr>
              <w:t xml:space="preserve">combined </w:t>
            </w:r>
            <w:r>
              <w:rPr>
                <w:sz w:val="24"/>
                <w:szCs w:val="24"/>
              </w:rPr>
              <w:t>into one)</w:t>
            </w:r>
          </w:p>
        </w:tc>
      </w:tr>
      <w:tr w:rsidR="00D46E3B">
        <w:trPr>
          <w:trHeight w:hRule="exact" w:val="845"/>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35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line="260" w:lineRule="exact"/>
              <w:ind w:left="105"/>
              <w:rPr>
                <w:sz w:val="24"/>
                <w:szCs w:val="24"/>
              </w:rPr>
            </w:pPr>
            <w:r>
              <w:rPr>
                <w:sz w:val="24"/>
                <w:szCs w:val="24"/>
              </w:rPr>
              <w:t>Functional Requirements, including use-case</w:t>
            </w:r>
          </w:p>
          <w:p w:rsidR="00D46E3B" w:rsidRDefault="003A018C">
            <w:pPr>
              <w:spacing w:before="7" w:line="260" w:lineRule="exact"/>
              <w:ind w:left="105" w:right="359"/>
              <w:rPr>
                <w:sz w:val="24"/>
                <w:szCs w:val="24"/>
              </w:rPr>
            </w:pPr>
            <w:r>
              <w:rPr>
                <w:sz w:val="24"/>
                <w:szCs w:val="24"/>
              </w:rPr>
              <w:t>diagram and each use case (following a use- case template).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line="260" w:lineRule="exact"/>
              <w:ind w:left="105"/>
              <w:rPr>
                <w:sz w:val="24"/>
                <w:szCs w:val="24"/>
              </w:rPr>
            </w:pPr>
            <w:r>
              <w:rPr>
                <w:sz w:val="24"/>
                <w:szCs w:val="24"/>
              </w:rPr>
              <w:t>Software Qualities and Non-functional</w:t>
            </w:r>
          </w:p>
          <w:p w:rsidR="00D46E3B" w:rsidRDefault="003A018C">
            <w:pPr>
              <w:spacing w:line="260" w:lineRule="exact"/>
              <w:ind w:left="105"/>
              <w:rPr>
                <w:sz w:val="24"/>
                <w:szCs w:val="24"/>
              </w:rPr>
            </w:pPr>
            <w:r>
              <w:rPr>
                <w:sz w:val="24"/>
                <w:szCs w:val="24"/>
              </w:rPr>
              <w:t>Requirements</w:t>
            </w:r>
          </w:p>
        </w:tc>
      </w:tr>
      <w:tr w:rsidR="00D46E3B">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5 (+5)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line="260" w:lineRule="exact"/>
              <w:ind w:left="105" w:right="199"/>
              <w:rPr>
                <w:sz w:val="24"/>
                <w:szCs w:val="24"/>
              </w:rPr>
            </w:pPr>
            <w:r>
              <w:rPr>
                <w:sz w:val="24"/>
                <w:szCs w:val="24"/>
              </w:rPr>
              <w:t xml:space="preserve">Other Requirements and Other Items. At least a Glossary of Terms. You </w:t>
            </w:r>
            <w:r>
              <w:rPr>
                <w:sz w:val="24"/>
                <w:szCs w:val="24"/>
              </w:rPr>
              <w:t>can earn up to 5</w:t>
            </w:r>
          </w:p>
          <w:p w:rsidR="00D46E3B" w:rsidRDefault="003A018C">
            <w:pPr>
              <w:spacing w:line="260" w:lineRule="exact"/>
              <w:ind w:left="105"/>
              <w:rPr>
                <w:sz w:val="24"/>
                <w:szCs w:val="24"/>
              </w:rPr>
            </w:pPr>
            <w:r>
              <w:rPr>
                <w:sz w:val="24"/>
                <w:szCs w:val="24"/>
              </w:rPr>
              <w:t>points Extra Credit if you go beyond Glossary</w:t>
            </w:r>
          </w:p>
        </w:tc>
      </w:tr>
      <w:tr w:rsidR="00D46E3B">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before="5" w:line="260" w:lineRule="exact"/>
              <w:ind w:left="105" w:right="151"/>
              <w:rPr>
                <w:sz w:val="24"/>
                <w:szCs w:val="24"/>
              </w:rPr>
            </w:pPr>
            <w:r>
              <w:rPr>
                <w:sz w:val="24"/>
                <w:szCs w:val="24"/>
              </w:rPr>
              <w:t>Assumptions / Risks (can be different sections or combined into one)</w:t>
            </w:r>
          </w:p>
        </w:tc>
      </w:tr>
      <w:tr w:rsidR="00D46E3B">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46E3B" w:rsidRDefault="00D46E3B"/>
        </w:tc>
        <w:tc>
          <w:tcPr>
            <w:tcW w:w="1382" w:type="dxa"/>
            <w:tcBorders>
              <w:top w:val="single" w:sz="7" w:space="0" w:color="000000"/>
              <w:left w:val="single" w:sz="7" w:space="0" w:color="000000"/>
              <w:bottom w:val="single" w:sz="7" w:space="0" w:color="000000"/>
              <w:right w:val="single" w:sz="7" w:space="0" w:color="000000"/>
            </w:tcBorders>
          </w:tcPr>
          <w:p w:rsidR="00D46E3B" w:rsidRDefault="003A018C">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46E3B" w:rsidRDefault="003A018C">
            <w:pPr>
              <w:spacing w:line="260" w:lineRule="exact"/>
              <w:ind w:left="105" w:right="672"/>
              <w:rPr>
                <w:sz w:val="24"/>
                <w:szCs w:val="24"/>
              </w:rPr>
            </w:pPr>
            <w:r>
              <w:rPr>
                <w:sz w:val="24"/>
                <w:szCs w:val="24"/>
              </w:rPr>
              <w:t>Priorities / Implementation Phases; Future Directions and Expected Changes</w:t>
            </w:r>
          </w:p>
        </w:tc>
      </w:tr>
      <w:tr w:rsidR="00D46E3B">
        <w:trPr>
          <w:trHeight w:hRule="exact" w:val="569"/>
        </w:trPr>
        <w:tc>
          <w:tcPr>
            <w:tcW w:w="1870" w:type="dxa"/>
            <w:tcBorders>
              <w:top w:val="single" w:sz="7" w:space="0" w:color="000000"/>
              <w:left w:val="single" w:sz="12" w:space="0" w:color="000000"/>
              <w:bottom w:val="single" w:sz="12" w:space="0" w:color="000000"/>
              <w:right w:val="single" w:sz="7" w:space="0" w:color="000000"/>
            </w:tcBorders>
          </w:tcPr>
          <w:p w:rsidR="00D46E3B" w:rsidRDefault="00D46E3B"/>
        </w:tc>
        <w:tc>
          <w:tcPr>
            <w:tcW w:w="1382" w:type="dxa"/>
            <w:tcBorders>
              <w:top w:val="single" w:sz="7" w:space="0" w:color="000000"/>
              <w:left w:val="single" w:sz="7" w:space="0" w:color="000000"/>
              <w:bottom w:val="single" w:sz="12" w:space="0" w:color="000000"/>
              <w:right w:val="single" w:sz="7" w:space="0" w:color="000000"/>
            </w:tcBorders>
          </w:tcPr>
          <w:p w:rsidR="00D46E3B" w:rsidRDefault="003A018C">
            <w:pPr>
              <w:spacing w:line="260" w:lineRule="exact"/>
              <w:ind w:left="105"/>
              <w:rPr>
                <w:sz w:val="24"/>
                <w:szCs w:val="24"/>
              </w:rPr>
            </w:pPr>
            <w:r>
              <w:rPr>
                <w:b/>
                <w:sz w:val="24"/>
                <w:szCs w:val="24"/>
              </w:rPr>
              <w:t>100</w:t>
            </w:r>
          </w:p>
        </w:tc>
        <w:tc>
          <w:tcPr>
            <w:tcW w:w="4774" w:type="dxa"/>
            <w:tcBorders>
              <w:top w:val="single" w:sz="7" w:space="0" w:color="000000"/>
              <w:left w:val="single" w:sz="7" w:space="0" w:color="000000"/>
              <w:bottom w:val="single" w:sz="12" w:space="0" w:color="000000"/>
              <w:right w:val="single" w:sz="12" w:space="0" w:color="000000"/>
            </w:tcBorders>
          </w:tcPr>
          <w:p w:rsidR="00D46E3B" w:rsidRDefault="003A018C">
            <w:pPr>
              <w:spacing w:line="260" w:lineRule="exact"/>
              <w:ind w:left="105"/>
              <w:rPr>
                <w:sz w:val="24"/>
                <w:szCs w:val="24"/>
              </w:rPr>
            </w:pPr>
            <w:r>
              <w:rPr>
                <w:b/>
                <w:sz w:val="24"/>
                <w:szCs w:val="24"/>
              </w:rPr>
              <w:t>TOTAL</w:t>
            </w:r>
          </w:p>
        </w:tc>
      </w:tr>
    </w:tbl>
    <w:p w:rsidR="00D46E3B" w:rsidRDefault="00D46E3B">
      <w:pPr>
        <w:sectPr w:rsidR="00D46E3B">
          <w:footerReference w:type="default" r:id="rId7"/>
          <w:pgSz w:w="12240" w:h="15840"/>
          <w:pgMar w:top="1480" w:right="1700" w:bottom="280" w:left="1680" w:header="0" w:footer="729" w:gutter="0"/>
          <w:pgNumType w:start="1"/>
          <w:cols w:space="720"/>
        </w:sectPr>
      </w:pPr>
    </w:p>
    <w:p w:rsidR="00D46E3B" w:rsidRDefault="003A018C">
      <w:pPr>
        <w:spacing w:before="44"/>
        <w:ind w:left="2075" w:right="2060"/>
        <w:jc w:val="center"/>
        <w:rPr>
          <w:sz w:val="43"/>
          <w:szCs w:val="43"/>
        </w:rPr>
      </w:pPr>
      <w:r>
        <w:rPr>
          <w:spacing w:val="2"/>
          <w:sz w:val="43"/>
          <w:szCs w:val="43"/>
        </w:rPr>
        <w:lastRenderedPageBreak/>
        <w:t>xx</w:t>
      </w:r>
      <w:r>
        <w:rPr>
          <w:sz w:val="43"/>
          <w:szCs w:val="43"/>
        </w:rPr>
        <w:t>x</w:t>
      </w:r>
      <w:r>
        <w:rPr>
          <w:spacing w:val="10"/>
          <w:sz w:val="43"/>
          <w:szCs w:val="43"/>
        </w:rPr>
        <w:t xml:space="preserve"> </w:t>
      </w:r>
      <w:r>
        <w:rPr>
          <w:spacing w:val="2"/>
          <w:sz w:val="43"/>
          <w:szCs w:val="43"/>
        </w:rPr>
        <w:t>Sy</w:t>
      </w:r>
      <w:r>
        <w:rPr>
          <w:spacing w:val="1"/>
          <w:sz w:val="43"/>
          <w:szCs w:val="43"/>
        </w:rPr>
        <w:t>ste</w:t>
      </w:r>
      <w:r>
        <w:rPr>
          <w:sz w:val="43"/>
          <w:szCs w:val="43"/>
        </w:rPr>
        <w:t>m</w:t>
      </w:r>
      <w:r>
        <w:rPr>
          <w:spacing w:val="18"/>
          <w:sz w:val="43"/>
          <w:szCs w:val="43"/>
        </w:rPr>
        <w:t xml:space="preserve"> </w:t>
      </w:r>
      <w:r>
        <w:rPr>
          <w:spacing w:val="2"/>
          <w:w w:val="101"/>
          <w:sz w:val="43"/>
          <w:szCs w:val="43"/>
        </w:rPr>
        <w:t>R</w:t>
      </w:r>
      <w:r>
        <w:rPr>
          <w:spacing w:val="1"/>
          <w:w w:val="101"/>
          <w:sz w:val="43"/>
          <w:szCs w:val="43"/>
        </w:rPr>
        <w:t>e</w:t>
      </w:r>
      <w:r>
        <w:rPr>
          <w:spacing w:val="2"/>
          <w:w w:val="101"/>
          <w:sz w:val="43"/>
          <w:szCs w:val="43"/>
        </w:rPr>
        <w:t>qu</w:t>
      </w:r>
      <w:r>
        <w:rPr>
          <w:spacing w:val="1"/>
          <w:w w:val="101"/>
          <w:sz w:val="43"/>
          <w:szCs w:val="43"/>
        </w:rPr>
        <w:t>ire</w:t>
      </w:r>
      <w:r>
        <w:rPr>
          <w:spacing w:val="2"/>
          <w:w w:val="101"/>
          <w:sz w:val="43"/>
          <w:szCs w:val="43"/>
        </w:rPr>
        <w:t>m</w:t>
      </w:r>
      <w:r>
        <w:rPr>
          <w:spacing w:val="1"/>
          <w:w w:val="101"/>
          <w:sz w:val="43"/>
          <w:szCs w:val="43"/>
        </w:rPr>
        <w:t>e</w:t>
      </w:r>
      <w:r>
        <w:rPr>
          <w:spacing w:val="2"/>
          <w:w w:val="101"/>
          <w:sz w:val="43"/>
          <w:szCs w:val="43"/>
        </w:rPr>
        <w:t>n</w:t>
      </w:r>
      <w:r>
        <w:rPr>
          <w:spacing w:val="1"/>
          <w:w w:val="101"/>
          <w:sz w:val="43"/>
          <w:szCs w:val="43"/>
        </w:rPr>
        <w:t>t</w:t>
      </w:r>
      <w:r>
        <w:rPr>
          <w:w w:val="101"/>
          <w:sz w:val="43"/>
          <w:szCs w:val="43"/>
        </w:rPr>
        <w:t>s</w:t>
      </w:r>
    </w:p>
    <w:p w:rsidR="00D46E3B" w:rsidRDefault="00D46E3B">
      <w:pPr>
        <w:spacing w:before="10" w:line="100" w:lineRule="exact"/>
        <w:rPr>
          <w:sz w:val="11"/>
          <w:szCs w:val="11"/>
        </w:rPr>
      </w:pPr>
    </w:p>
    <w:p w:rsidR="00D46E3B" w:rsidRDefault="00D46E3B">
      <w:pPr>
        <w:spacing w:line="200" w:lineRule="exact"/>
      </w:pPr>
    </w:p>
    <w:p w:rsidR="00D46E3B" w:rsidRDefault="00D46E3B">
      <w:pPr>
        <w:spacing w:line="200" w:lineRule="exact"/>
      </w:pPr>
    </w:p>
    <w:p w:rsidR="00D46E3B" w:rsidRDefault="003A018C">
      <w:pPr>
        <w:ind w:left="3527" w:right="3514"/>
        <w:jc w:val="center"/>
        <w:rPr>
          <w:sz w:val="31"/>
          <w:szCs w:val="31"/>
        </w:rPr>
      </w:pPr>
      <w:r>
        <w:rPr>
          <w:spacing w:val="1"/>
          <w:sz w:val="31"/>
          <w:szCs w:val="31"/>
        </w:rPr>
        <w:t>J</w:t>
      </w:r>
      <w:r>
        <w:rPr>
          <w:spacing w:val="2"/>
          <w:sz w:val="31"/>
          <w:szCs w:val="31"/>
        </w:rPr>
        <w:t>u</w:t>
      </w:r>
      <w:r>
        <w:rPr>
          <w:spacing w:val="1"/>
          <w:sz w:val="31"/>
          <w:szCs w:val="31"/>
        </w:rPr>
        <w:t>l</w:t>
      </w:r>
      <w:r>
        <w:rPr>
          <w:sz w:val="31"/>
          <w:szCs w:val="31"/>
        </w:rPr>
        <w:t>y</w:t>
      </w:r>
      <w:r>
        <w:rPr>
          <w:spacing w:val="14"/>
          <w:sz w:val="31"/>
          <w:szCs w:val="31"/>
        </w:rPr>
        <w:t xml:space="preserve"> </w:t>
      </w:r>
      <w:r>
        <w:rPr>
          <w:spacing w:val="2"/>
          <w:sz w:val="31"/>
          <w:szCs w:val="31"/>
        </w:rPr>
        <w:t>10</w:t>
      </w:r>
      <w:r>
        <w:rPr>
          <w:sz w:val="31"/>
          <w:szCs w:val="31"/>
        </w:rPr>
        <w:t>,</w:t>
      </w:r>
      <w:r>
        <w:rPr>
          <w:spacing w:val="11"/>
          <w:sz w:val="31"/>
          <w:szCs w:val="31"/>
        </w:rPr>
        <w:t xml:space="preserve"> </w:t>
      </w:r>
      <w:r>
        <w:rPr>
          <w:spacing w:val="2"/>
          <w:w w:val="102"/>
          <w:sz w:val="31"/>
          <w:szCs w:val="31"/>
        </w:rPr>
        <w:t>20</w:t>
      </w:r>
      <w:r>
        <w:rPr>
          <w:spacing w:val="1"/>
          <w:w w:val="102"/>
          <w:sz w:val="31"/>
          <w:szCs w:val="31"/>
        </w:rPr>
        <w:t>1</w:t>
      </w:r>
      <w:r>
        <w:rPr>
          <w:w w:val="102"/>
          <w:sz w:val="31"/>
          <w:szCs w:val="31"/>
        </w:rPr>
        <w:t>3</w:t>
      </w:r>
    </w:p>
    <w:p w:rsidR="00D46E3B" w:rsidRDefault="00D46E3B">
      <w:pPr>
        <w:spacing w:before="5" w:line="100" w:lineRule="exact"/>
        <w:rPr>
          <w:sz w:val="11"/>
          <w:szCs w:val="11"/>
        </w:rPr>
      </w:pPr>
    </w:p>
    <w:p w:rsidR="00D46E3B" w:rsidRDefault="00D46E3B">
      <w:pPr>
        <w:spacing w:line="200" w:lineRule="exact"/>
      </w:pPr>
    </w:p>
    <w:p w:rsidR="00D46E3B" w:rsidRDefault="00D46E3B">
      <w:pPr>
        <w:spacing w:line="200" w:lineRule="exact"/>
      </w:pPr>
    </w:p>
    <w:p w:rsidR="00D46E3B" w:rsidRDefault="003A018C">
      <w:pPr>
        <w:ind w:left="3035" w:right="3021"/>
        <w:jc w:val="center"/>
        <w:rPr>
          <w:sz w:val="43"/>
          <w:szCs w:val="43"/>
        </w:rPr>
        <w:sectPr w:rsidR="00D46E3B">
          <w:pgSz w:w="12240" w:h="15840"/>
          <w:pgMar w:top="1400" w:right="1700" w:bottom="280" w:left="1680" w:header="0" w:footer="729" w:gutter="0"/>
          <w:cols w:space="720"/>
        </w:sectPr>
      </w:pPr>
      <w:r>
        <w:rPr>
          <w:spacing w:val="2"/>
          <w:sz w:val="43"/>
          <w:szCs w:val="43"/>
        </w:rPr>
        <w:t>Kev</w:t>
      </w:r>
      <w:r>
        <w:rPr>
          <w:spacing w:val="1"/>
          <w:sz w:val="43"/>
          <w:szCs w:val="43"/>
        </w:rPr>
        <w:t>i</w:t>
      </w:r>
      <w:r>
        <w:rPr>
          <w:sz w:val="43"/>
          <w:szCs w:val="43"/>
        </w:rPr>
        <w:t>n</w:t>
      </w:r>
      <w:r>
        <w:rPr>
          <w:spacing w:val="14"/>
          <w:sz w:val="43"/>
          <w:szCs w:val="43"/>
        </w:rPr>
        <w:t xml:space="preserve"> </w:t>
      </w:r>
      <w:r>
        <w:rPr>
          <w:spacing w:val="2"/>
          <w:w w:val="101"/>
          <w:sz w:val="43"/>
          <w:szCs w:val="43"/>
        </w:rPr>
        <w:t>A</w:t>
      </w:r>
      <w:r>
        <w:rPr>
          <w:spacing w:val="1"/>
          <w:w w:val="101"/>
          <w:sz w:val="43"/>
          <w:szCs w:val="43"/>
        </w:rPr>
        <w:t>nt</w:t>
      </w:r>
      <w:r>
        <w:rPr>
          <w:spacing w:val="2"/>
          <w:w w:val="101"/>
          <w:sz w:val="43"/>
          <w:szCs w:val="43"/>
        </w:rPr>
        <w:t>ea</w:t>
      </w:r>
      <w:r>
        <w:rPr>
          <w:spacing w:val="1"/>
          <w:w w:val="101"/>
          <w:sz w:val="43"/>
          <w:szCs w:val="43"/>
        </w:rPr>
        <w:t>t</w:t>
      </w:r>
      <w:r>
        <w:rPr>
          <w:spacing w:val="2"/>
          <w:w w:val="101"/>
          <w:sz w:val="43"/>
          <w:szCs w:val="43"/>
        </w:rPr>
        <w:t>e</w:t>
      </w:r>
      <w:r>
        <w:rPr>
          <w:w w:val="101"/>
          <w:sz w:val="43"/>
          <w:szCs w:val="43"/>
        </w:rPr>
        <w:t>r</w:t>
      </w:r>
    </w:p>
    <w:p w:rsidR="00D46E3B" w:rsidRDefault="003A018C">
      <w:pPr>
        <w:spacing w:before="65"/>
        <w:ind w:left="118"/>
        <w:rPr>
          <w:sz w:val="31"/>
          <w:szCs w:val="31"/>
        </w:rPr>
      </w:pPr>
      <w:r>
        <w:rPr>
          <w:b/>
          <w:spacing w:val="2"/>
          <w:sz w:val="31"/>
          <w:szCs w:val="31"/>
        </w:rPr>
        <w:lastRenderedPageBreak/>
        <w:t>1</w:t>
      </w:r>
      <w:r>
        <w:rPr>
          <w:b/>
          <w:sz w:val="31"/>
          <w:szCs w:val="31"/>
        </w:rPr>
        <w:t>.</w:t>
      </w:r>
      <w:r>
        <w:rPr>
          <w:b/>
          <w:spacing w:val="8"/>
          <w:sz w:val="31"/>
          <w:szCs w:val="31"/>
        </w:rPr>
        <w:t xml:space="preserve"> </w:t>
      </w:r>
      <w:r>
        <w:rPr>
          <w:b/>
          <w:spacing w:val="1"/>
          <w:w w:val="102"/>
          <w:sz w:val="31"/>
          <w:szCs w:val="31"/>
        </w:rPr>
        <w:t>I</w:t>
      </w:r>
      <w:r>
        <w:rPr>
          <w:b/>
          <w:spacing w:val="2"/>
          <w:w w:val="102"/>
          <w:sz w:val="31"/>
          <w:szCs w:val="31"/>
        </w:rPr>
        <w:t>n</w:t>
      </w:r>
      <w:r>
        <w:rPr>
          <w:b/>
          <w:spacing w:val="1"/>
          <w:w w:val="102"/>
          <w:sz w:val="31"/>
          <w:szCs w:val="31"/>
        </w:rPr>
        <w:t>tr</w:t>
      </w:r>
      <w:r>
        <w:rPr>
          <w:b/>
          <w:spacing w:val="2"/>
          <w:w w:val="102"/>
          <w:sz w:val="31"/>
          <w:szCs w:val="31"/>
        </w:rPr>
        <w:t>odu</w:t>
      </w:r>
      <w:r>
        <w:rPr>
          <w:b/>
          <w:spacing w:val="1"/>
          <w:w w:val="102"/>
          <w:sz w:val="31"/>
          <w:szCs w:val="31"/>
        </w:rPr>
        <w:t>cti</w:t>
      </w:r>
      <w:r>
        <w:rPr>
          <w:b/>
          <w:spacing w:val="2"/>
          <w:w w:val="102"/>
          <w:sz w:val="31"/>
          <w:szCs w:val="31"/>
        </w:rPr>
        <w:t>on</w:t>
      </w:r>
    </w:p>
    <w:p w:rsidR="00D46E3B" w:rsidRDefault="00D46E3B">
      <w:pPr>
        <w:spacing w:before="15" w:line="260" w:lineRule="exact"/>
        <w:rPr>
          <w:sz w:val="26"/>
          <w:szCs w:val="26"/>
        </w:rPr>
      </w:pPr>
    </w:p>
    <w:p w:rsidR="00D46E3B" w:rsidRDefault="005A55BD">
      <w:pPr>
        <w:ind w:left="118" w:right="204" w:firstLine="720"/>
        <w:rPr>
          <w:sz w:val="24"/>
          <w:szCs w:val="24"/>
        </w:rPr>
      </w:pPr>
      <w:r>
        <w:rPr>
          <w:sz w:val="24"/>
          <w:szCs w:val="24"/>
        </w:rPr>
        <w:t>Anteater Recreation Center Health Information and Events</w:t>
      </w:r>
      <w:r w:rsidR="003A018C">
        <w:rPr>
          <w:sz w:val="24"/>
          <w:szCs w:val="24"/>
        </w:rPr>
        <w:t xml:space="preserve"> </w:t>
      </w:r>
      <w:r w:rsidR="003A018C">
        <w:rPr>
          <w:sz w:val="24"/>
          <w:szCs w:val="24"/>
        </w:rPr>
        <w:t>(</w:t>
      </w:r>
      <w:r>
        <w:rPr>
          <w:sz w:val="24"/>
          <w:szCs w:val="24"/>
        </w:rPr>
        <w:t>ARCHIE</w:t>
      </w:r>
      <w:r w:rsidR="003A018C">
        <w:rPr>
          <w:sz w:val="24"/>
          <w:szCs w:val="24"/>
        </w:rPr>
        <w:t>) is a softw</w:t>
      </w:r>
      <w:r>
        <w:rPr>
          <w:sz w:val="24"/>
          <w:szCs w:val="24"/>
        </w:rPr>
        <w:t>are project commissioned as an extension of the UC Irvine’s ARC center app.</w:t>
      </w:r>
      <w:r w:rsidR="003A018C">
        <w:rPr>
          <w:sz w:val="24"/>
          <w:szCs w:val="24"/>
        </w:rPr>
        <w:t xml:space="preserve"> </w:t>
      </w:r>
      <w:r>
        <w:rPr>
          <w:sz w:val="24"/>
          <w:szCs w:val="24"/>
        </w:rPr>
        <w:t>ARCHIE</w:t>
      </w:r>
      <w:r w:rsidR="003A018C">
        <w:rPr>
          <w:sz w:val="24"/>
          <w:szCs w:val="24"/>
        </w:rPr>
        <w:t xml:space="preserve"> is being developed by </w:t>
      </w:r>
      <w:r>
        <w:rPr>
          <w:sz w:val="24"/>
          <w:szCs w:val="24"/>
        </w:rPr>
        <w:t>Max Villa and Cohorts</w:t>
      </w:r>
      <w:r w:rsidR="003A018C">
        <w:rPr>
          <w:sz w:val="24"/>
          <w:szCs w:val="24"/>
        </w:rPr>
        <w:t xml:space="preserve">, LLC. </w:t>
      </w:r>
      <w:r>
        <w:rPr>
          <w:sz w:val="24"/>
          <w:szCs w:val="24"/>
        </w:rPr>
        <w:t>ARCHIE</w:t>
      </w:r>
      <w:r w:rsidR="002F4F89">
        <w:rPr>
          <w:sz w:val="24"/>
          <w:szCs w:val="24"/>
        </w:rPr>
        <w:t xml:space="preserve"> will allow</w:t>
      </w:r>
      <w:r>
        <w:rPr>
          <w:sz w:val="24"/>
          <w:szCs w:val="24"/>
        </w:rPr>
        <w:t xml:space="preserve"> students to be notified of and pay for ARC events, log their eating habits around UCI, track steps walked, and </w:t>
      </w:r>
      <w:r w:rsidR="002F4F89">
        <w:rPr>
          <w:sz w:val="24"/>
          <w:szCs w:val="24"/>
        </w:rPr>
        <w:t>post as well as check friends’ health events and activities</w:t>
      </w:r>
      <w:r w:rsidR="003A018C">
        <w:rPr>
          <w:sz w:val="24"/>
          <w:szCs w:val="24"/>
        </w:rPr>
        <w:t xml:space="preserve">. </w:t>
      </w:r>
      <w:r w:rsidR="002F4F89">
        <w:rPr>
          <w:sz w:val="24"/>
          <w:szCs w:val="24"/>
        </w:rPr>
        <w:t>ARCHIE</w:t>
      </w:r>
      <w:r w:rsidR="003A018C">
        <w:rPr>
          <w:sz w:val="24"/>
          <w:szCs w:val="24"/>
        </w:rPr>
        <w:t xml:space="preserve"> will be used to </w:t>
      </w:r>
      <w:r w:rsidR="002F4F89">
        <w:rPr>
          <w:sz w:val="24"/>
          <w:szCs w:val="24"/>
        </w:rPr>
        <w:t>collect and analyze health and fitness metrics of the UCI student body</w:t>
      </w:r>
      <w:r w:rsidR="003A018C">
        <w:rPr>
          <w:sz w:val="24"/>
          <w:szCs w:val="24"/>
        </w:rPr>
        <w:t xml:space="preserve">. </w:t>
      </w:r>
    </w:p>
    <w:p w:rsidR="00D46E3B" w:rsidRDefault="00D46E3B">
      <w:pPr>
        <w:spacing w:before="16" w:line="260" w:lineRule="exact"/>
        <w:rPr>
          <w:sz w:val="26"/>
          <w:szCs w:val="26"/>
        </w:rPr>
      </w:pPr>
    </w:p>
    <w:p w:rsidR="00D46E3B" w:rsidRDefault="003A018C">
      <w:pPr>
        <w:ind w:left="118" w:right="117" w:firstLine="720"/>
        <w:rPr>
          <w:sz w:val="24"/>
          <w:szCs w:val="24"/>
        </w:rPr>
      </w:pPr>
      <w:r>
        <w:rPr>
          <w:sz w:val="24"/>
          <w:szCs w:val="24"/>
        </w:rPr>
        <w:t xml:space="preserve">This document details the requirements for </w:t>
      </w:r>
      <w:r w:rsidR="002F4F89">
        <w:rPr>
          <w:sz w:val="24"/>
          <w:szCs w:val="24"/>
        </w:rPr>
        <w:t>ARCHIE</w:t>
      </w:r>
      <w:r>
        <w:rPr>
          <w:sz w:val="24"/>
          <w:szCs w:val="24"/>
        </w:rPr>
        <w:t xml:space="preserve"> and will be used as a template for later </w:t>
      </w:r>
      <w:r>
        <w:rPr>
          <w:sz w:val="24"/>
          <w:szCs w:val="24"/>
        </w:rPr>
        <w:t>implementing the project and as a reference for all persons involved in</w:t>
      </w:r>
      <w:r w:rsidR="002F4F89">
        <w:rPr>
          <w:sz w:val="24"/>
          <w:szCs w:val="24"/>
        </w:rPr>
        <w:t xml:space="preserve"> the development of the app</w:t>
      </w:r>
      <w:r>
        <w:rPr>
          <w:sz w:val="24"/>
          <w:szCs w:val="24"/>
        </w:rPr>
        <w:t>. Each section of the document contains a header with a short description of its contents (</w:t>
      </w:r>
      <w:r>
        <w:rPr>
          <w:i/>
          <w:sz w:val="24"/>
          <w:szCs w:val="24"/>
        </w:rPr>
        <w:t xml:space="preserve">Use </w:t>
      </w:r>
      <w:r>
        <w:rPr>
          <w:sz w:val="24"/>
          <w:szCs w:val="24"/>
        </w:rPr>
        <w:t xml:space="preserve">Cases, </w:t>
      </w:r>
      <w:r>
        <w:rPr>
          <w:i/>
          <w:sz w:val="24"/>
          <w:szCs w:val="24"/>
        </w:rPr>
        <w:t xml:space="preserve">Systems Requirements </w:t>
      </w:r>
      <w:r>
        <w:rPr>
          <w:sz w:val="24"/>
          <w:szCs w:val="24"/>
        </w:rPr>
        <w:t>Specification, etc). The h</w:t>
      </w:r>
      <w:r>
        <w:rPr>
          <w:sz w:val="24"/>
          <w:szCs w:val="24"/>
        </w:rPr>
        <w:t>eaders are as follows:</w:t>
      </w:r>
    </w:p>
    <w:p w:rsidR="00D46E3B" w:rsidRDefault="00D46E3B">
      <w:pPr>
        <w:spacing w:before="16" w:line="260" w:lineRule="exact"/>
        <w:rPr>
          <w:sz w:val="26"/>
          <w:szCs w:val="26"/>
        </w:rPr>
      </w:pPr>
    </w:p>
    <w:p w:rsidR="00D46E3B" w:rsidRDefault="003A018C">
      <w:pPr>
        <w:tabs>
          <w:tab w:val="left" w:pos="1280"/>
        </w:tabs>
        <w:ind w:left="1288" w:right="385" w:hanging="420"/>
        <w:rPr>
          <w:sz w:val="24"/>
          <w:szCs w:val="24"/>
        </w:rPr>
      </w:pPr>
      <w:r>
        <w:rPr>
          <w:sz w:val="24"/>
          <w:szCs w:val="24"/>
        </w:rPr>
        <w:t>1.</w:t>
      </w:r>
      <w:r>
        <w:rPr>
          <w:sz w:val="24"/>
          <w:szCs w:val="24"/>
        </w:rPr>
        <w:tab/>
        <w:t xml:space="preserve">Introduction [This Section] – Contains an introduction to the </w:t>
      </w:r>
      <w:r w:rsidR="002F4F89">
        <w:rPr>
          <w:sz w:val="24"/>
          <w:szCs w:val="24"/>
        </w:rPr>
        <w:t>ARCHIE</w:t>
      </w:r>
      <w:r>
        <w:rPr>
          <w:sz w:val="24"/>
          <w:szCs w:val="24"/>
        </w:rPr>
        <w:t xml:space="preserve"> project and this specification document.</w:t>
      </w:r>
    </w:p>
    <w:p w:rsidR="00D46E3B" w:rsidRDefault="003A018C">
      <w:pPr>
        <w:spacing w:line="260" w:lineRule="exact"/>
        <w:ind w:left="868"/>
        <w:rPr>
          <w:sz w:val="24"/>
          <w:szCs w:val="24"/>
        </w:rPr>
      </w:pPr>
      <w:r>
        <w:rPr>
          <w:sz w:val="24"/>
          <w:szCs w:val="24"/>
        </w:rPr>
        <w:t>2.    Overview/Executive Summary – A brief introduction to the project covering</w:t>
      </w:r>
    </w:p>
    <w:p w:rsidR="00D46E3B" w:rsidRDefault="003A018C">
      <w:pPr>
        <w:spacing w:before="2"/>
        <w:ind w:left="1288"/>
        <w:rPr>
          <w:sz w:val="24"/>
          <w:szCs w:val="24"/>
        </w:rPr>
      </w:pPr>
      <w:r>
        <w:rPr>
          <w:sz w:val="24"/>
          <w:szCs w:val="24"/>
        </w:rPr>
        <w:t>the major features/concerns of the system.</w:t>
      </w:r>
    </w:p>
    <w:p w:rsidR="00D46E3B" w:rsidRDefault="003A018C">
      <w:pPr>
        <w:spacing w:line="260" w:lineRule="exact"/>
        <w:ind w:left="868"/>
        <w:rPr>
          <w:sz w:val="24"/>
          <w:szCs w:val="24"/>
        </w:rPr>
      </w:pPr>
      <w:r>
        <w:rPr>
          <w:sz w:val="24"/>
          <w:szCs w:val="24"/>
        </w:rPr>
        <w:t>3.    Application Context/Environmental Constrains – Provides further details of</w:t>
      </w:r>
    </w:p>
    <w:p w:rsidR="00D46E3B" w:rsidRDefault="003A018C">
      <w:pPr>
        <w:spacing w:before="7" w:line="260" w:lineRule="exact"/>
        <w:ind w:left="1288" w:right="353"/>
        <w:rPr>
          <w:sz w:val="24"/>
          <w:szCs w:val="24"/>
        </w:rPr>
      </w:pPr>
      <w:r>
        <w:rPr>
          <w:sz w:val="24"/>
          <w:szCs w:val="24"/>
        </w:rPr>
        <w:t>the specific context in which the application will run. Includes information about the systems the project will run on.</w:t>
      </w:r>
    </w:p>
    <w:p w:rsidR="00D46E3B" w:rsidRDefault="003A018C">
      <w:pPr>
        <w:tabs>
          <w:tab w:val="left" w:pos="1280"/>
        </w:tabs>
        <w:spacing w:before="4" w:line="260" w:lineRule="exact"/>
        <w:ind w:left="1288" w:right="73" w:hanging="420"/>
        <w:rPr>
          <w:sz w:val="24"/>
          <w:szCs w:val="24"/>
        </w:rPr>
      </w:pPr>
      <w:r>
        <w:rPr>
          <w:sz w:val="24"/>
          <w:szCs w:val="24"/>
        </w:rPr>
        <w:t>4.</w:t>
      </w:r>
      <w:r>
        <w:rPr>
          <w:sz w:val="24"/>
          <w:szCs w:val="24"/>
        </w:rPr>
        <w:tab/>
        <w:t>Functional Requirements – Covers the most important</w:t>
      </w:r>
      <w:r>
        <w:rPr>
          <w:sz w:val="24"/>
          <w:szCs w:val="24"/>
        </w:rPr>
        <w:t xml:space="preserve"> ways each type of user will interact with the system. Includes a use case diagram. Broken down into</w:t>
      </w:r>
    </w:p>
    <w:p w:rsidR="00D46E3B" w:rsidRDefault="003A018C">
      <w:pPr>
        <w:spacing w:line="260" w:lineRule="exact"/>
        <w:ind w:left="1250" w:right="4595"/>
        <w:jc w:val="center"/>
        <w:rPr>
          <w:sz w:val="24"/>
          <w:szCs w:val="24"/>
        </w:rPr>
      </w:pPr>
      <w:r>
        <w:rPr>
          <w:sz w:val="24"/>
          <w:szCs w:val="24"/>
        </w:rPr>
        <w:t>subsections organized by user:</w:t>
      </w:r>
    </w:p>
    <w:p w:rsidR="00D46E3B" w:rsidRDefault="003A018C">
      <w:pPr>
        <w:spacing w:line="260" w:lineRule="exact"/>
        <w:ind w:left="1618"/>
        <w:rPr>
          <w:sz w:val="24"/>
          <w:szCs w:val="24"/>
        </w:rPr>
      </w:pPr>
      <w:r>
        <w:rPr>
          <w:sz w:val="24"/>
          <w:szCs w:val="24"/>
        </w:rPr>
        <w:t>4.1 All Users</w:t>
      </w:r>
    </w:p>
    <w:p w:rsidR="00D46E3B" w:rsidRDefault="003A018C">
      <w:pPr>
        <w:spacing w:before="2"/>
        <w:ind w:left="1618"/>
        <w:rPr>
          <w:sz w:val="24"/>
          <w:szCs w:val="24"/>
        </w:rPr>
      </w:pPr>
      <w:r>
        <w:rPr>
          <w:sz w:val="24"/>
          <w:szCs w:val="24"/>
        </w:rPr>
        <w:t>4.2 Ticket Vendors</w:t>
      </w:r>
    </w:p>
    <w:p w:rsidR="00D46E3B" w:rsidRDefault="003A018C">
      <w:pPr>
        <w:spacing w:line="260" w:lineRule="exact"/>
        <w:ind w:left="1618"/>
        <w:rPr>
          <w:sz w:val="24"/>
          <w:szCs w:val="24"/>
        </w:rPr>
      </w:pPr>
      <w:r>
        <w:rPr>
          <w:sz w:val="24"/>
          <w:szCs w:val="24"/>
        </w:rPr>
        <w:t>4.3 Ticket Manager</w:t>
      </w:r>
    </w:p>
    <w:p w:rsidR="00D46E3B" w:rsidRDefault="003A018C">
      <w:pPr>
        <w:spacing w:before="2"/>
        <w:ind w:left="1618"/>
        <w:rPr>
          <w:sz w:val="24"/>
          <w:szCs w:val="24"/>
        </w:rPr>
      </w:pPr>
      <w:r>
        <w:rPr>
          <w:sz w:val="24"/>
          <w:szCs w:val="24"/>
        </w:rPr>
        <w:t>4.4 Stadium Manager</w:t>
      </w:r>
    </w:p>
    <w:p w:rsidR="00D46E3B" w:rsidRDefault="003A018C">
      <w:pPr>
        <w:spacing w:line="260" w:lineRule="exact"/>
        <w:ind w:left="1618"/>
        <w:rPr>
          <w:sz w:val="24"/>
          <w:szCs w:val="24"/>
        </w:rPr>
      </w:pPr>
      <w:r>
        <w:rPr>
          <w:sz w:val="24"/>
          <w:szCs w:val="24"/>
        </w:rPr>
        <w:t>4.5 Schedule Manager</w:t>
      </w:r>
    </w:p>
    <w:p w:rsidR="00D46E3B" w:rsidRDefault="003A018C">
      <w:pPr>
        <w:spacing w:before="2"/>
        <w:ind w:left="1618"/>
        <w:rPr>
          <w:sz w:val="24"/>
          <w:szCs w:val="24"/>
        </w:rPr>
      </w:pPr>
      <w:r>
        <w:rPr>
          <w:sz w:val="24"/>
          <w:szCs w:val="24"/>
        </w:rPr>
        <w:t>4.6 Web Administrator</w:t>
      </w:r>
    </w:p>
    <w:p w:rsidR="00D46E3B" w:rsidRDefault="003A018C">
      <w:pPr>
        <w:spacing w:line="260" w:lineRule="exact"/>
        <w:ind w:left="1618"/>
        <w:rPr>
          <w:sz w:val="24"/>
          <w:szCs w:val="24"/>
        </w:rPr>
      </w:pPr>
      <w:r>
        <w:rPr>
          <w:sz w:val="24"/>
          <w:szCs w:val="24"/>
        </w:rPr>
        <w:t xml:space="preserve">4.7 </w:t>
      </w:r>
      <w:r>
        <w:rPr>
          <w:sz w:val="24"/>
          <w:szCs w:val="24"/>
        </w:rPr>
        <w:t>System Adminstrator</w:t>
      </w:r>
    </w:p>
    <w:p w:rsidR="00D46E3B" w:rsidRDefault="003A018C">
      <w:pPr>
        <w:spacing w:line="260" w:lineRule="exact"/>
        <w:ind w:left="868"/>
        <w:rPr>
          <w:sz w:val="24"/>
          <w:szCs w:val="24"/>
        </w:rPr>
      </w:pPr>
      <w:r>
        <w:rPr>
          <w:sz w:val="24"/>
          <w:szCs w:val="24"/>
        </w:rPr>
        <w:t>5.    Softw</w:t>
      </w:r>
      <w:bookmarkStart w:id="0" w:name="_GoBack"/>
      <w:bookmarkEnd w:id="0"/>
      <w:r>
        <w:rPr>
          <w:sz w:val="24"/>
          <w:szCs w:val="24"/>
        </w:rPr>
        <w:t>are Qualities – Covers the nonfunctional requirements of the project.</w:t>
      </w:r>
    </w:p>
    <w:p w:rsidR="00D46E3B" w:rsidRDefault="003A018C">
      <w:pPr>
        <w:spacing w:before="7" w:line="260" w:lineRule="exact"/>
        <w:ind w:left="1558" w:right="2719" w:hanging="270"/>
        <w:rPr>
          <w:sz w:val="24"/>
          <w:szCs w:val="24"/>
        </w:rPr>
      </w:pPr>
      <w:r>
        <w:rPr>
          <w:sz w:val="24"/>
          <w:szCs w:val="24"/>
        </w:rPr>
        <w:t xml:space="preserve">Organized into the following specific subsections. a.  </w:t>
      </w:r>
      <w:r>
        <w:rPr>
          <w:spacing w:val="14"/>
          <w:sz w:val="24"/>
          <w:szCs w:val="24"/>
        </w:rPr>
        <w:t xml:space="preserve"> </w:t>
      </w:r>
      <w:r>
        <w:rPr>
          <w:sz w:val="24"/>
          <w:szCs w:val="24"/>
        </w:rPr>
        <w:t>Availability</w:t>
      </w:r>
    </w:p>
    <w:p w:rsidR="00D46E3B" w:rsidRDefault="003A018C">
      <w:pPr>
        <w:spacing w:line="260" w:lineRule="exact"/>
        <w:ind w:left="1558"/>
        <w:rPr>
          <w:sz w:val="24"/>
          <w:szCs w:val="24"/>
        </w:rPr>
      </w:pPr>
      <w:r>
        <w:rPr>
          <w:sz w:val="24"/>
          <w:szCs w:val="24"/>
        </w:rPr>
        <w:t>b.   Usability</w:t>
      </w:r>
    </w:p>
    <w:p w:rsidR="00D46E3B" w:rsidRDefault="003A018C">
      <w:pPr>
        <w:spacing w:line="260" w:lineRule="exact"/>
        <w:ind w:left="1558"/>
        <w:rPr>
          <w:sz w:val="24"/>
          <w:szCs w:val="24"/>
        </w:rPr>
      </w:pPr>
      <w:r>
        <w:rPr>
          <w:sz w:val="24"/>
          <w:szCs w:val="24"/>
        </w:rPr>
        <w:t xml:space="preserve">c.  </w:t>
      </w:r>
      <w:r>
        <w:rPr>
          <w:spacing w:val="14"/>
          <w:sz w:val="24"/>
          <w:szCs w:val="24"/>
        </w:rPr>
        <w:t xml:space="preserve"> </w:t>
      </w:r>
      <w:r>
        <w:rPr>
          <w:sz w:val="24"/>
          <w:szCs w:val="24"/>
        </w:rPr>
        <w:t>Scalability</w:t>
      </w:r>
    </w:p>
    <w:p w:rsidR="00D46E3B" w:rsidRDefault="003A018C">
      <w:pPr>
        <w:spacing w:before="2"/>
        <w:ind w:left="1558"/>
        <w:rPr>
          <w:sz w:val="24"/>
          <w:szCs w:val="24"/>
        </w:rPr>
      </w:pPr>
      <w:r>
        <w:rPr>
          <w:sz w:val="24"/>
          <w:szCs w:val="24"/>
        </w:rPr>
        <w:t>d.   Reliability</w:t>
      </w:r>
    </w:p>
    <w:p w:rsidR="00D46E3B" w:rsidRDefault="003A018C">
      <w:pPr>
        <w:spacing w:line="260" w:lineRule="exact"/>
        <w:ind w:left="838"/>
        <w:rPr>
          <w:sz w:val="24"/>
          <w:szCs w:val="24"/>
        </w:rPr>
      </w:pPr>
      <w:r>
        <w:rPr>
          <w:sz w:val="24"/>
          <w:szCs w:val="24"/>
        </w:rPr>
        <w:t xml:space="preserve">6.   </w:t>
      </w:r>
      <w:r>
        <w:rPr>
          <w:spacing w:val="30"/>
          <w:sz w:val="24"/>
          <w:szCs w:val="24"/>
        </w:rPr>
        <w:t xml:space="preserve"> </w:t>
      </w:r>
      <w:r>
        <w:rPr>
          <w:sz w:val="24"/>
          <w:szCs w:val="24"/>
        </w:rPr>
        <w:t>Other Requirements – Contains a</w:t>
      </w:r>
      <w:r>
        <w:rPr>
          <w:sz w:val="24"/>
          <w:szCs w:val="24"/>
        </w:rPr>
        <w:t xml:space="preserve"> glossary of all major terms used in this</w:t>
      </w:r>
    </w:p>
    <w:p w:rsidR="00D46E3B" w:rsidRDefault="003A018C">
      <w:pPr>
        <w:spacing w:before="2"/>
        <w:ind w:left="1760" w:right="5738"/>
        <w:jc w:val="center"/>
        <w:rPr>
          <w:sz w:val="24"/>
          <w:szCs w:val="24"/>
        </w:rPr>
      </w:pPr>
      <w:r>
        <w:rPr>
          <w:sz w:val="24"/>
          <w:szCs w:val="24"/>
        </w:rPr>
        <w:t>specification.</w:t>
      </w:r>
    </w:p>
    <w:p w:rsidR="00D46E3B" w:rsidRDefault="003A018C">
      <w:pPr>
        <w:spacing w:line="260" w:lineRule="exact"/>
        <w:ind w:left="838"/>
        <w:rPr>
          <w:sz w:val="24"/>
          <w:szCs w:val="24"/>
        </w:rPr>
      </w:pPr>
      <w:r>
        <w:rPr>
          <w:sz w:val="24"/>
          <w:szCs w:val="24"/>
        </w:rPr>
        <w:t xml:space="preserve">7.   </w:t>
      </w:r>
      <w:r>
        <w:rPr>
          <w:spacing w:val="30"/>
          <w:sz w:val="24"/>
          <w:szCs w:val="24"/>
        </w:rPr>
        <w:t xml:space="preserve"> </w:t>
      </w:r>
      <w:r>
        <w:rPr>
          <w:sz w:val="24"/>
          <w:szCs w:val="24"/>
        </w:rPr>
        <w:t>Assumptions/Risks –</w:t>
      </w:r>
    </w:p>
    <w:p w:rsidR="00D46E3B" w:rsidRDefault="003A018C">
      <w:pPr>
        <w:tabs>
          <w:tab w:val="left" w:pos="1280"/>
        </w:tabs>
        <w:spacing w:before="7" w:line="260" w:lineRule="exact"/>
        <w:ind w:left="1798" w:right="1032" w:hanging="960"/>
        <w:rPr>
          <w:sz w:val="24"/>
          <w:szCs w:val="24"/>
        </w:rPr>
        <w:sectPr w:rsidR="00D46E3B">
          <w:pgSz w:w="12240" w:h="15840"/>
          <w:pgMar w:top="1380" w:right="1700" w:bottom="280" w:left="1680" w:header="0" w:footer="729" w:gutter="0"/>
          <w:cols w:space="720"/>
        </w:sectPr>
      </w:pPr>
      <w:r>
        <w:rPr>
          <w:sz w:val="24"/>
          <w:szCs w:val="24"/>
        </w:rPr>
        <w:t>8.</w:t>
      </w:r>
      <w:r>
        <w:rPr>
          <w:sz w:val="24"/>
          <w:szCs w:val="24"/>
        </w:rPr>
        <w:tab/>
        <w:t>Priorities/Implementation Phases – Covers what the most important implementation priorities are. Organized into three levels.</w:t>
      </w:r>
    </w:p>
    <w:p w:rsidR="00D46E3B" w:rsidRDefault="003A018C">
      <w:pPr>
        <w:tabs>
          <w:tab w:val="left" w:pos="1280"/>
        </w:tabs>
        <w:spacing w:before="79" w:line="260" w:lineRule="exact"/>
        <w:ind w:left="1798" w:right="80" w:hanging="960"/>
        <w:rPr>
          <w:sz w:val="24"/>
          <w:szCs w:val="24"/>
        </w:rPr>
      </w:pPr>
      <w:r>
        <w:rPr>
          <w:sz w:val="24"/>
          <w:szCs w:val="24"/>
        </w:rPr>
        <w:lastRenderedPageBreak/>
        <w:t>9.</w:t>
      </w:r>
      <w:r>
        <w:rPr>
          <w:sz w:val="24"/>
          <w:szCs w:val="24"/>
        </w:rPr>
        <w:tab/>
        <w:t>Future Directions/Expected C</w:t>
      </w:r>
      <w:r>
        <w:rPr>
          <w:sz w:val="24"/>
          <w:szCs w:val="24"/>
        </w:rPr>
        <w:t>hanges – A brief explanation of how the project is expected to change.</w:t>
      </w:r>
    </w:p>
    <w:p w:rsidR="00D46E3B" w:rsidRDefault="00D46E3B">
      <w:pPr>
        <w:spacing w:before="5" w:line="280" w:lineRule="exact"/>
        <w:rPr>
          <w:sz w:val="28"/>
          <w:szCs w:val="28"/>
        </w:rPr>
      </w:pPr>
    </w:p>
    <w:p w:rsidR="00D46E3B" w:rsidRDefault="003A018C">
      <w:pPr>
        <w:ind w:left="118"/>
        <w:rPr>
          <w:sz w:val="31"/>
          <w:szCs w:val="31"/>
        </w:rPr>
      </w:pPr>
      <w:r>
        <w:rPr>
          <w:b/>
          <w:spacing w:val="2"/>
          <w:sz w:val="31"/>
          <w:szCs w:val="31"/>
        </w:rPr>
        <w:t>2</w:t>
      </w:r>
      <w:r>
        <w:rPr>
          <w:b/>
          <w:sz w:val="31"/>
          <w:szCs w:val="31"/>
        </w:rPr>
        <w:t>.</w:t>
      </w:r>
      <w:r>
        <w:rPr>
          <w:b/>
          <w:spacing w:val="8"/>
          <w:sz w:val="31"/>
          <w:szCs w:val="31"/>
        </w:rPr>
        <w:t xml:space="preserve"> </w:t>
      </w:r>
      <w:r>
        <w:rPr>
          <w:b/>
          <w:spacing w:val="3"/>
          <w:sz w:val="31"/>
          <w:szCs w:val="31"/>
        </w:rPr>
        <w:t>O</w:t>
      </w:r>
      <w:r>
        <w:rPr>
          <w:b/>
          <w:spacing w:val="2"/>
          <w:sz w:val="31"/>
          <w:szCs w:val="31"/>
        </w:rPr>
        <w:t>v</w:t>
      </w:r>
      <w:r>
        <w:rPr>
          <w:b/>
          <w:spacing w:val="1"/>
          <w:sz w:val="31"/>
          <w:szCs w:val="31"/>
        </w:rPr>
        <w:t>er</w:t>
      </w:r>
      <w:r>
        <w:rPr>
          <w:b/>
          <w:spacing w:val="2"/>
          <w:sz w:val="31"/>
          <w:szCs w:val="31"/>
        </w:rPr>
        <w:t>v</w:t>
      </w:r>
      <w:r>
        <w:rPr>
          <w:b/>
          <w:spacing w:val="1"/>
          <w:sz w:val="31"/>
          <w:szCs w:val="31"/>
        </w:rPr>
        <w:t>ie</w:t>
      </w:r>
      <w:r>
        <w:rPr>
          <w:b/>
          <w:sz w:val="31"/>
          <w:szCs w:val="31"/>
        </w:rPr>
        <w:t>w</w:t>
      </w:r>
      <w:r>
        <w:rPr>
          <w:b/>
          <w:spacing w:val="30"/>
          <w:sz w:val="31"/>
          <w:szCs w:val="31"/>
        </w:rPr>
        <w:t xml:space="preserve"> </w:t>
      </w:r>
      <w:r>
        <w:rPr>
          <w:b/>
          <w:sz w:val="31"/>
          <w:szCs w:val="31"/>
        </w:rPr>
        <w:t>/</w:t>
      </w:r>
      <w:r>
        <w:rPr>
          <w:b/>
          <w:spacing w:val="5"/>
          <w:sz w:val="31"/>
          <w:szCs w:val="31"/>
        </w:rPr>
        <w:t xml:space="preserve"> </w:t>
      </w:r>
      <w:r>
        <w:rPr>
          <w:b/>
          <w:spacing w:val="2"/>
          <w:sz w:val="31"/>
          <w:szCs w:val="31"/>
        </w:rPr>
        <w:t>E</w:t>
      </w:r>
      <w:r>
        <w:rPr>
          <w:b/>
          <w:spacing w:val="1"/>
          <w:sz w:val="31"/>
          <w:szCs w:val="31"/>
        </w:rPr>
        <w:t>xec</w:t>
      </w:r>
      <w:r>
        <w:rPr>
          <w:b/>
          <w:spacing w:val="2"/>
          <w:sz w:val="31"/>
          <w:szCs w:val="31"/>
        </w:rPr>
        <w:t>u</w:t>
      </w:r>
      <w:r>
        <w:rPr>
          <w:b/>
          <w:spacing w:val="1"/>
          <w:sz w:val="31"/>
          <w:szCs w:val="31"/>
        </w:rPr>
        <w:t>ti</w:t>
      </w:r>
      <w:r>
        <w:rPr>
          <w:b/>
          <w:spacing w:val="2"/>
          <w:sz w:val="31"/>
          <w:szCs w:val="31"/>
        </w:rPr>
        <w:t>v</w:t>
      </w:r>
      <w:r>
        <w:rPr>
          <w:b/>
          <w:sz w:val="31"/>
          <w:szCs w:val="31"/>
        </w:rPr>
        <w:t>e</w:t>
      </w:r>
      <w:r>
        <w:rPr>
          <w:b/>
          <w:spacing w:val="30"/>
          <w:sz w:val="31"/>
          <w:szCs w:val="31"/>
        </w:rPr>
        <w:t xml:space="preserve"> </w:t>
      </w:r>
      <w:r>
        <w:rPr>
          <w:b/>
          <w:spacing w:val="2"/>
          <w:w w:val="102"/>
          <w:sz w:val="31"/>
          <w:szCs w:val="31"/>
        </w:rPr>
        <w:t>Su</w:t>
      </w:r>
      <w:r>
        <w:rPr>
          <w:b/>
          <w:spacing w:val="3"/>
          <w:w w:val="102"/>
          <w:sz w:val="31"/>
          <w:szCs w:val="31"/>
        </w:rPr>
        <w:t>mm</w:t>
      </w:r>
      <w:r>
        <w:rPr>
          <w:b/>
          <w:spacing w:val="2"/>
          <w:w w:val="102"/>
          <w:sz w:val="31"/>
          <w:szCs w:val="31"/>
        </w:rPr>
        <w:t>a</w:t>
      </w:r>
      <w:r>
        <w:rPr>
          <w:b/>
          <w:spacing w:val="1"/>
          <w:w w:val="102"/>
          <w:sz w:val="31"/>
          <w:szCs w:val="31"/>
        </w:rPr>
        <w:t>r</w:t>
      </w:r>
      <w:r>
        <w:rPr>
          <w:b/>
          <w:w w:val="102"/>
          <w:sz w:val="31"/>
          <w:szCs w:val="31"/>
        </w:rPr>
        <w:t>y</w:t>
      </w:r>
    </w:p>
    <w:p w:rsidR="00D46E3B" w:rsidRDefault="00D46E3B">
      <w:pPr>
        <w:spacing w:line="280" w:lineRule="exact"/>
        <w:rPr>
          <w:sz w:val="28"/>
          <w:szCs w:val="28"/>
        </w:rPr>
      </w:pPr>
    </w:p>
    <w:p w:rsidR="00D46E3B" w:rsidRDefault="003A018C">
      <w:pPr>
        <w:ind w:left="118" w:right="298" w:firstLine="720"/>
        <w:rPr>
          <w:sz w:val="24"/>
          <w:szCs w:val="24"/>
        </w:rPr>
      </w:pPr>
      <w:r>
        <w:rPr>
          <w:i/>
          <w:sz w:val="24"/>
          <w:szCs w:val="24"/>
        </w:rPr>
        <w:t xml:space="preserve">BeachBurn </w:t>
      </w:r>
      <w:r>
        <w:rPr>
          <w:sz w:val="24"/>
          <w:szCs w:val="24"/>
        </w:rPr>
        <w:t xml:space="preserve">is an annual five-day music festival held in the </w:t>
      </w:r>
      <w:r>
        <w:rPr>
          <w:i/>
          <w:sz w:val="24"/>
          <w:szCs w:val="24"/>
        </w:rPr>
        <w:t xml:space="preserve">XYZ club </w:t>
      </w:r>
      <w:r>
        <w:rPr>
          <w:sz w:val="24"/>
          <w:szCs w:val="24"/>
        </w:rPr>
        <w:t xml:space="preserve">at Laguna Beach, California. The organizer of the festival is the </w:t>
      </w:r>
      <w:r>
        <w:rPr>
          <w:i/>
          <w:sz w:val="24"/>
          <w:szCs w:val="24"/>
        </w:rPr>
        <w:t xml:space="preserve">ABC event </w:t>
      </w:r>
      <w:r>
        <w:rPr>
          <w:i/>
          <w:sz w:val="24"/>
          <w:szCs w:val="24"/>
        </w:rPr>
        <w:t>management firm</w:t>
      </w:r>
      <w:r>
        <w:rPr>
          <w:sz w:val="24"/>
          <w:szCs w:val="24"/>
        </w:rPr>
        <w:t>. BeachBurn currently has a capacity of about 1500 seats across five arenas at the date of writing of this document. The event has been growing in popularity and overall attendance has been on the rise.</w:t>
      </w:r>
    </w:p>
    <w:p w:rsidR="00D46E3B" w:rsidRDefault="00D46E3B">
      <w:pPr>
        <w:spacing w:before="16" w:line="260" w:lineRule="exact"/>
        <w:rPr>
          <w:sz w:val="26"/>
          <w:szCs w:val="26"/>
        </w:rPr>
      </w:pPr>
    </w:p>
    <w:p w:rsidR="00D46E3B" w:rsidRDefault="003A018C">
      <w:pPr>
        <w:ind w:left="118" w:right="137" w:firstLine="720"/>
        <w:rPr>
          <w:sz w:val="24"/>
          <w:szCs w:val="24"/>
        </w:rPr>
      </w:pPr>
      <w:r>
        <w:rPr>
          <w:sz w:val="24"/>
          <w:szCs w:val="24"/>
        </w:rPr>
        <w:t xml:space="preserve">ABC currently handles the management </w:t>
      </w:r>
      <w:r>
        <w:rPr>
          <w:sz w:val="24"/>
          <w:szCs w:val="24"/>
        </w:rPr>
        <w:t>and coordination of ticket sales and scheduling manually. ABC has experienced problems with their current system, which is not able to maximize ticket sales and profits. Notably, ABC has previously operated at a loss for periods of time during the event du</w:t>
      </w:r>
      <w:r>
        <w:rPr>
          <w:sz w:val="24"/>
          <w:szCs w:val="24"/>
        </w:rPr>
        <w:t>e to last minute band cancellations and the subsequent ticket refunds they have endured due to their lack of a single system to coordinate band/stadium schedules. Additionally, selling close to the maximum available number of seats in the VIP and other sec</w:t>
      </w:r>
      <w:r>
        <w:rPr>
          <w:sz w:val="24"/>
          <w:szCs w:val="24"/>
        </w:rPr>
        <w:t>tors at the festival has been extremely difficult for ABC as they have no system in place for arena management to communicate their changing seat composition/availability in real time to the event’s ticket vendors. ABC would like to put in place one automa</w:t>
      </w:r>
      <w:r>
        <w:rPr>
          <w:sz w:val="24"/>
          <w:szCs w:val="24"/>
        </w:rPr>
        <w:t>ted web system to minimize financial losses due to problems like these.</w:t>
      </w:r>
    </w:p>
    <w:p w:rsidR="00D46E3B" w:rsidRDefault="00D46E3B">
      <w:pPr>
        <w:spacing w:before="16" w:line="260" w:lineRule="exact"/>
        <w:rPr>
          <w:sz w:val="26"/>
          <w:szCs w:val="26"/>
        </w:rPr>
      </w:pPr>
    </w:p>
    <w:p w:rsidR="00D46E3B" w:rsidRDefault="003A018C">
      <w:pPr>
        <w:ind w:left="118" w:right="70" w:firstLine="720"/>
        <w:rPr>
          <w:sz w:val="24"/>
          <w:szCs w:val="24"/>
        </w:rPr>
      </w:pPr>
      <w:r>
        <w:rPr>
          <w:sz w:val="24"/>
          <w:szCs w:val="24"/>
        </w:rPr>
        <w:t>ABC management has commissioned Kevin Anteater, LLC to design and implement this software system, which will be called BeachBurn Manager (BBM). BBM’s primary purpose is to ensure effe</w:t>
      </w:r>
      <w:r>
        <w:rPr>
          <w:sz w:val="24"/>
          <w:szCs w:val="24"/>
        </w:rPr>
        <w:t>ctive communication between the BeachBurn arena management, ticket management, schedule management, and the ticket vendors. In addition to the three aforementioned user groups, ABC’s user administrator will be taking on the responsibilities of allocating a</w:t>
      </w:r>
      <w:r>
        <w:rPr>
          <w:sz w:val="24"/>
          <w:szCs w:val="24"/>
        </w:rPr>
        <w:t>nd maintaining access amongst the various users of BBM.</w:t>
      </w:r>
    </w:p>
    <w:p w:rsidR="00D46E3B" w:rsidRDefault="00D46E3B">
      <w:pPr>
        <w:spacing w:line="200" w:lineRule="exact"/>
      </w:pPr>
    </w:p>
    <w:p w:rsidR="00D46E3B" w:rsidRDefault="00D46E3B">
      <w:pPr>
        <w:spacing w:line="200" w:lineRule="exact"/>
      </w:pPr>
    </w:p>
    <w:p w:rsidR="00D46E3B" w:rsidRDefault="00D46E3B">
      <w:pPr>
        <w:spacing w:before="9" w:line="200" w:lineRule="exact"/>
      </w:pPr>
    </w:p>
    <w:p w:rsidR="00D46E3B" w:rsidRDefault="003A018C">
      <w:pPr>
        <w:ind w:left="118"/>
        <w:rPr>
          <w:sz w:val="31"/>
          <w:szCs w:val="31"/>
        </w:rPr>
      </w:pPr>
      <w:r>
        <w:rPr>
          <w:b/>
          <w:spacing w:val="2"/>
          <w:sz w:val="31"/>
          <w:szCs w:val="31"/>
        </w:rPr>
        <w:t>3</w:t>
      </w:r>
      <w:r>
        <w:rPr>
          <w:b/>
          <w:sz w:val="31"/>
          <w:szCs w:val="31"/>
        </w:rPr>
        <w:t>.</w:t>
      </w:r>
      <w:r>
        <w:rPr>
          <w:b/>
          <w:spacing w:val="8"/>
          <w:sz w:val="31"/>
          <w:szCs w:val="31"/>
        </w:rPr>
        <w:t xml:space="preserve"> </w:t>
      </w:r>
      <w:r>
        <w:rPr>
          <w:b/>
          <w:spacing w:val="2"/>
          <w:sz w:val="31"/>
          <w:szCs w:val="31"/>
        </w:rPr>
        <w:t>App</w:t>
      </w:r>
      <w:r>
        <w:rPr>
          <w:b/>
          <w:spacing w:val="1"/>
          <w:sz w:val="31"/>
          <w:szCs w:val="31"/>
        </w:rPr>
        <w:t>lic</w:t>
      </w:r>
      <w:r>
        <w:rPr>
          <w:b/>
          <w:spacing w:val="2"/>
          <w:sz w:val="31"/>
          <w:szCs w:val="31"/>
        </w:rPr>
        <w:t>a</w:t>
      </w:r>
      <w:r>
        <w:rPr>
          <w:b/>
          <w:spacing w:val="1"/>
          <w:sz w:val="31"/>
          <w:szCs w:val="31"/>
        </w:rPr>
        <w:t>ti</w:t>
      </w:r>
      <w:r>
        <w:rPr>
          <w:b/>
          <w:spacing w:val="2"/>
          <w:sz w:val="31"/>
          <w:szCs w:val="31"/>
        </w:rPr>
        <w:t>o</w:t>
      </w:r>
      <w:r>
        <w:rPr>
          <w:b/>
          <w:sz w:val="31"/>
          <w:szCs w:val="31"/>
        </w:rPr>
        <w:t>n</w:t>
      </w:r>
      <w:r>
        <w:rPr>
          <w:b/>
          <w:spacing w:val="35"/>
          <w:sz w:val="31"/>
          <w:szCs w:val="31"/>
        </w:rPr>
        <w:t xml:space="preserve"> </w:t>
      </w:r>
      <w:r>
        <w:rPr>
          <w:b/>
          <w:spacing w:val="2"/>
          <w:sz w:val="31"/>
          <w:szCs w:val="31"/>
        </w:rPr>
        <w:t>Con</w:t>
      </w:r>
      <w:r>
        <w:rPr>
          <w:b/>
          <w:spacing w:val="1"/>
          <w:sz w:val="31"/>
          <w:szCs w:val="31"/>
        </w:rPr>
        <w:t>tex</w:t>
      </w:r>
      <w:r>
        <w:rPr>
          <w:b/>
          <w:sz w:val="31"/>
          <w:szCs w:val="31"/>
        </w:rPr>
        <w:t>t</w:t>
      </w:r>
      <w:r>
        <w:rPr>
          <w:b/>
          <w:spacing w:val="24"/>
          <w:sz w:val="31"/>
          <w:szCs w:val="31"/>
        </w:rPr>
        <w:t xml:space="preserve"> </w:t>
      </w:r>
      <w:r>
        <w:rPr>
          <w:b/>
          <w:sz w:val="31"/>
          <w:szCs w:val="31"/>
        </w:rPr>
        <w:t>/</w:t>
      </w:r>
      <w:r>
        <w:rPr>
          <w:b/>
          <w:spacing w:val="5"/>
          <w:sz w:val="31"/>
          <w:szCs w:val="31"/>
        </w:rPr>
        <w:t xml:space="preserve"> </w:t>
      </w:r>
      <w:r>
        <w:rPr>
          <w:b/>
          <w:spacing w:val="2"/>
          <w:sz w:val="31"/>
          <w:szCs w:val="31"/>
        </w:rPr>
        <w:t>Env</w:t>
      </w:r>
      <w:r>
        <w:rPr>
          <w:b/>
          <w:spacing w:val="1"/>
          <w:sz w:val="31"/>
          <w:szCs w:val="31"/>
        </w:rPr>
        <w:t>ir</w:t>
      </w:r>
      <w:r>
        <w:rPr>
          <w:b/>
          <w:spacing w:val="2"/>
          <w:sz w:val="31"/>
          <w:szCs w:val="31"/>
        </w:rPr>
        <w:t>on</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z w:val="31"/>
          <w:szCs w:val="31"/>
        </w:rPr>
        <w:t>l</w:t>
      </w:r>
      <w:r>
        <w:rPr>
          <w:b/>
          <w:spacing w:val="43"/>
          <w:sz w:val="31"/>
          <w:szCs w:val="31"/>
        </w:rPr>
        <w:t xml:space="preserve"> </w:t>
      </w:r>
      <w:r>
        <w:rPr>
          <w:b/>
          <w:spacing w:val="2"/>
          <w:w w:val="102"/>
          <w:sz w:val="31"/>
          <w:szCs w:val="31"/>
        </w:rPr>
        <w:t>Con</w:t>
      </w:r>
      <w:r>
        <w:rPr>
          <w:b/>
          <w:spacing w:val="1"/>
          <w:w w:val="102"/>
          <w:sz w:val="31"/>
          <w:szCs w:val="31"/>
        </w:rPr>
        <w:t>str</w:t>
      </w:r>
      <w:r>
        <w:rPr>
          <w:b/>
          <w:spacing w:val="2"/>
          <w:w w:val="102"/>
          <w:sz w:val="31"/>
          <w:szCs w:val="31"/>
        </w:rPr>
        <w:t>a</w:t>
      </w:r>
      <w:r>
        <w:rPr>
          <w:b/>
          <w:spacing w:val="1"/>
          <w:w w:val="102"/>
          <w:sz w:val="31"/>
          <w:szCs w:val="31"/>
        </w:rPr>
        <w:t>i</w:t>
      </w:r>
      <w:r>
        <w:rPr>
          <w:b/>
          <w:spacing w:val="2"/>
          <w:w w:val="102"/>
          <w:sz w:val="31"/>
          <w:szCs w:val="31"/>
        </w:rPr>
        <w:t>n</w:t>
      </w:r>
      <w:r>
        <w:rPr>
          <w:b/>
          <w:spacing w:val="1"/>
          <w:w w:val="102"/>
          <w:sz w:val="31"/>
          <w:szCs w:val="31"/>
        </w:rPr>
        <w:t>t</w:t>
      </w:r>
      <w:r>
        <w:rPr>
          <w:b/>
          <w:w w:val="102"/>
          <w:sz w:val="31"/>
          <w:szCs w:val="31"/>
        </w:rPr>
        <w:t>s</w:t>
      </w:r>
    </w:p>
    <w:p w:rsidR="00D46E3B" w:rsidRDefault="00D46E3B">
      <w:pPr>
        <w:spacing w:before="15" w:line="260" w:lineRule="exact"/>
        <w:rPr>
          <w:sz w:val="26"/>
          <w:szCs w:val="26"/>
        </w:rPr>
      </w:pPr>
    </w:p>
    <w:p w:rsidR="00D46E3B" w:rsidRDefault="003A018C">
      <w:pPr>
        <w:ind w:left="118" w:right="144" w:firstLine="720"/>
        <w:rPr>
          <w:sz w:val="24"/>
          <w:szCs w:val="24"/>
        </w:rPr>
        <w:sectPr w:rsidR="00D46E3B">
          <w:pgSz w:w="12240" w:h="15840"/>
          <w:pgMar w:top="1360" w:right="1700" w:bottom="280" w:left="1680" w:header="0" w:footer="729" w:gutter="0"/>
          <w:cols w:space="720"/>
        </w:sectPr>
      </w:pPr>
      <w:r>
        <w:rPr>
          <w:sz w:val="24"/>
          <w:szCs w:val="24"/>
        </w:rPr>
        <w:t xml:space="preserve">The BBM project is expected to run on Windows machines running Windows 98 or later. The software is intended to run as a web based </w:t>
      </w:r>
      <w:r>
        <w:rPr>
          <w:sz w:val="24"/>
          <w:szCs w:val="24"/>
        </w:rPr>
        <w:t>application. It will run in all major web browsers, including Mozilla Firefox, Google Chrome, and Microsoft Internet Explorer. There are currently no plans for a mobile version of the application. The customer has requested that the UI be “simple.” While t</w:t>
      </w:r>
      <w:r>
        <w:rPr>
          <w:sz w:val="24"/>
          <w:szCs w:val="24"/>
        </w:rPr>
        <w:t>here are no specified restrictions on choice of programming language, the application must be capable of outputting information to a Microsoft Excel spreadsheet and also must be capable of performing in all browsers. It is necessary to reiterate these rest</w:t>
      </w:r>
      <w:r>
        <w:rPr>
          <w:sz w:val="24"/>
          <w:szCs w:val="24"/>
        </w:rPr>
        <w:t>rictions two application contexts as they will be relevant in the choice of programming language(s) used.</w:t>
      </w:r>
    </w:p>
    <w:p w:rsidR="00D46E3B" w:rsidRDefault="003A018C">
      <w:pPr>
        <w:spacing w:before="65"/>
        <w:ind w:left="118"/>
        <w:rPr>
          <w:sz w:val="31"/>
          <w:szCs w:val="31"/>
        </w:rPr>
      </w:pPr>
      <w:r>
        <w:rPr>
          <w:b/>
          <w:spacing w:val="2"/>
          <w:sz w:val="31"/>
          <w:szCs w:val="31"/>
        </w:rPr>
        <w:lastRenderedPageBreak/>
        <w:t>4</w:t>
      </w:r>
      <w:r>
        <w:rPr>
          <w:b/>
          <w:sz w:val="31"/>
          <w:szCs w:val="31"/>
        </w:rPr>
        <w:t>.</w:t>
      </w:r>
      <w:r>
        <w:rPr>
          <w:b/>
          <w:spacing w:val="8"/>
          <w:sz w:val="31"/>
          <w:szCs w:val="31"/>
        </w:rPr>
        <w:t xml:space="preserve"> </w:t>
      </w:r>
      <w:r>
        <w:rPr>
          <w:b/>
          <w:spacing w:val="2"/>
          <w:sz w:val="31"/>
          <w:szCs w:val="31"/>
        </w:rPr>
        <w:t>Fun</w:t>
      </w:r>
      <w:r>
        <w:rPr>
          <w:b/>
          <w:spacing w:val="1"/>
          <w:sz w:val="31"/>
          <w:szCs w:val="31"/>
        </w:rPr>
        <w:t>cti</w:t>
      </w:r>
      <w:r>
        <w:rPr>
          <w:b/>
          <w:spacing w:val="2"/>
          <w:sz w:val="31"/>
          <w:szCs w:val="31"/>
        </w:rPr>
        <w:t>ona</w:t>
      </w:r>
      <w:r>
        <w:rPr>
          <w:b/>
          <w:sz w:val="31"/>
          <w:szCs w:val="31"/>
        </w:rPr>
        <w:t>l</w:t>
      </w:r>
      <w:r>
        <w:rPr>
          <w:b/>
          <w:spacing w:val="32"/>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w:t>
      </w:r>
      <w:r>
        <w:rPr>
          <w:b/>
          <w:w w:val="102"/>
          <w:sz w:val="31"/>
          <w:szCs w:val="31"/>
        </w:rPr>
        <w:t>s</w:t>
      </w:r>
    </w:p>
    <w:p w:rsidR="00D46E3B" w:rsidRDefault="00D46E3B">
      <w:pPr>
        <w:spacing w:before="15" w:line="260" w:lineRule="exact"/>
        <w:rPr>
          <w:sz w:val="26"/>
          <w:szCs w:val="26"/>
        </w:rPr>
      </w:pPr>
    </w:p>
    <w:p w:rsidR="00D46E3B" w:rsidRDefault="003A018C">
      <w:pPr>
        <w:ind w:left="118" w:right="117" w:firstLine="720"/>
        <w:rPr>
          <w:sz w:val="24"/>
          <w:szCs w:val="24"/>
        </w:rPr>
      </w:pPr>
      <w:r>
        <w:rPr>
          <w:sz w:val="24"/>
          <w:szCs w:val="24"/>
        </w:rPr>
        <w:t xml:space="preserve">This section introduces the basic ways in which each unique type of user of the system will interact with the system. It </w:t>
      </w:r>
      <w:r>
        <w:rPr>
          <w:sz w:val="24"/>
          <w:szCs w:val="24"/>
        </w:rPr>
        <w:t>identifies the main use cases, or interactions with the system, which will be addressed in the final product. The section starts with general- purpose use cases for all system users and is then organized into subsections addressing the use cases of each of</w:t>
      </w:r>
      <w:r>
        <w:rPr>
          <w:sz w:val="24"/>
          <w:szCs w:val="24"/>
        </w:rPr>
        <w:t xml:space="preserve"> the individual users of the BBM system. An additional section relating to the user interface (UI) is located at the end of this section. See the glossary of terms for further definitions of these components as they are referenced in this document.</w:t>
      </w:r>
    </w:p>
    <w:p w:rsidR="00D46E3B" w:rsidRDefault="003A018C">
      <w:pPr>
        <w:spacing w:before="7" w:line="260" w:lineRule="exact"/>
        <w:ind w:left="118" w:right="596" w:firstLine="720"/>
        <w:rPr>
          <w:sz w:val="24"/>
          <w:szCs w:val="24"/>
        </w:rPr>
      </w:pPr>
      <w:r>
        <w:rPr>
          <w:sz w:val="24"/>
          <w:szCs w:val="24"/>
        </w:rPr>
        <w:t xml:space="preserve">Figure </w:t>
      </w:r>
      <w:r>
        <w:rPr>
          <w:sz w:val="24"/>
          <w:szCs w:val="24"/>
        </w:rPr>
        <w:t>1 shows the use case diagram for BBM. The remainder of this section describes each use case in further detail.</w:t>
      </w:r>
    </w:p>
    <w:p w:rsidR="00D46E3B" w:rsidRDefault="00D46E3B">
      <w:pPr>
        <w:spacing w:before="17" w:line="260" w:lineRule="exact"/>
        <w:rPr>
          <w:sz w:val="26"/>
          <w:szCs w:val="26"/>
        </w:rPr>
      </w:pPr>
    </w:p>
    <w:p w:rsidR="00D46E3B" w:rsidRDefault="005A55BD">
      <w:pPr>
        <w:ind w:left="11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7.65pt">
            <v:imagedata r:id="rId8" o:title=""/>
          </v:shape>
        </w:pict>
      </w:r>
    </w:p>
    <w:p w:rsidR="00D46E3B" w:rsidRDefault="003A018C">
      <w:pPr>
        <w:spacing w:before="10"/>
        <w:ind w:left="2965"/>
        <w:rPr>
          <w:sz w:val="17"/>
          <w:szCs w:val="17"/>
        </w:rPr>
      </w:pPr>
      <w:r>
        <w:rPr>
          <w:b/>
          <w:color w:val="4E81BD"/>
          <w:spacing w:val="1"/>
          <w:sz w:val="17"/>
          <w:szCs w:val="17"/>
        </w:rPr>
        <w:t>Figur</w:t>
      </w:r>
      <w:r>
        <w:rPr>
          <w:b/>
          <w:color w:val="4E81BD"/>
          <w:sz w:val="17"/>
          <w:szCs w:val="17"/>
        </w:rPr>
        <w:t>e</w:t>
      </w:r>
      <w:r>
        <w:rPr>
          <w:b/>
          <w:color w:val="4E81BD"/>
          <w:spacing w:val="22"/>
          <w:sz w:val="17"/>
          <w:szCs w:val="17"/>
        </w:rPr>
        <w:t xml:space="preserve"> </w:t>
      </w:r>
      <w:r>
        <w:rPr>
          <w:b/>
          <w:color w:val="4E81BD"/>
          <w:spacing w:val="1"/>
          <w:sz w:val="17"/>
          <w:szCs w:val="17"/>
        </w:rPr>
        <w:t>1</w:t>
      </w:r>
      <w:r>
        <w:rPr>
          <w:b/>
          <w:color w:val="4E81BD"/>
          <w:sz w:val="17"/>
          <w:szCs w:val="17"/>
        </w:rPr>
        <w:t>:</w:t>
      </w:r>
      <w:r>
        <w:rPr>
          <w:b/>
          <w:color w:val="4E81BD"/>
          <w:spacing w:val="9"/>
          <w:sz w:val="17"/>
          <w:szCs w:val="17"/>
        </w:rPr>
        <w:t xml:space="preserve"> </w:t>
      </w:r>
      <w:r>
        <w:rPr>
          <w:b/>
          <w:color w:val="4E81BD"/>
          <w:spacing w:val="2"/>
          <w:sz w:val="17"/>
          <w:szCs w:val="17"/>
        </w:rPr>
        <w:t>U</w:t>
      </w:r>
      <w:r>
        <w:rPr>
          <w:b/>
          <w:color w:val="4E81BD"/>
          <w:spacing w:val="1"/>
          <w:sz w:val="17"/>
          <w:szCs w:val="17"/>
        </w:rPr>
        <w:t>s</w:t>
      </w:r>
      <w:r>
        <w:rPr>
          <w:b/>
          <w:color w:val="4E81BD"/>
          <w:sz w:val="17"/>
          <w:szCs w:val="17"/>
        </w:rPr>
        <w:t>e</w:t>
      </w:r>
      <w:r>
        <w:rPr>
          <w:b/>
          <w:color w:val="4E81BD"/>
          <w:spacing w:val="15"/>
          <w:sz w:val="17"/>
          <w:szCs w:val="17"/>
        </w:rPr>
        <w:t xml:space="preserve"> </w:t>
      </w:r>
      <w:r>
        <w:rPr>
          <w:b/>
          <w:color w:val="4E81BD"/>
          <w:spacing w:val="2"/>
          <w:sz w:val="17"/>
          <w:szCs w:val="17"/>
        </w:rPr>
        <w:t>C</w:t>
      </w:r>
      <w:r>
        <w:rPr>
          <w:b/>
          <w:color w:val="4E81BD"/>
          <w:spacing w:val="1"/>
          <w:sz w:val="17"/>
          <w:szCs w:val="17"/>
        </w:rPr>
        <w:t>as</w:t>
      </w:r>
      <w:r>
        <w:rPr>
          <w:b/>
          <w:color w:val="4E81BD"/>
          <w:sz w:val="17"/>
          <w:szCs w:val="17"/>
        </w:rPr>
        <w:t>e</w:t>
      </w:r>
      <w:r>
        <w:rPr>
          <w:b/>
          <w:color w:val="4E81BD"/>
          <w:spacing w:val="18"/>
          <w:sz w:val="17"/>
          <w:szCs w:val="17"/>
        </w:rPr>
        <w:t xml:space="preserve"> </w:t>
      </w:r>
      <w:r>
        <w:rPr>
          <w:b/>
          <w:color w:val="4E81BD"/>
          <w:spacing w:val="2"/>
          <w:sz w:val="17"/>
          <w:szCs w:val="17"/>
        </w:rPr>
        <w:t>D</w:t>
      </w:r>
      <w:r>
        <w:rPr>
          <w:b/>
          <w:color w:val="4E81BD"/>
          <w:spacing w:val="1"/>
          <w:sz w:val="17"/>
          <w:szCs w:val="17"/>
        </w:rPr>
        <w:t>iagra</w:t>
      </w:r>
      <w:r>
        <w:rPr>
          <w:b/>
          <w:color w:val="4E81BD"/>
          <w:sz w:val="17"/>
          <w:szCs w:val="17"/>
        </w:rPr>
        <w:t>m</w:t>
      </w:r>
      <w:r>
        <w:rPr>
          <w:b/>
          <w:color w:val="4E81BD"/>
          <w:spacing w:val="31"/>
          <w:sz w:val="17"/>
          <w:szCs w:val="17"/>
        </w:rPr>
        <w:t xml:space="preserve"> </w:t>
      </w:r>
      <w:r>
        <w:rPr>
          <w:b/>
          <w:color w:val="4E81BD"/>
          <w:spacing w:val="1"/>
          <w:sz w:val="17"/>
          <w:szCs w:val="17"/>
        </w:rPr>
        <w:t>fo</w:t>
      </w:r>
      <w:r>
        <w:rPr>
          <w:b/>
          <w:color w:val="4E81BD"/>
          <w:sz w:val="17"/>
          <w:szCs w:val="17"/>
        </w:rPr>
        <w:t>r</w:t>
      </w:r>
      <w:r>
        <w:rPr>
          <w:b/>
          <w:color w:val="4E81BD"/>
          <w:spacing w:val="13"/>
          <w:sz w:val="17"/>
          <w:szCs w:val="17"/>
        </w:rPr>
        <w:t xml:space="preserve"> </w:t>
      </w:r>
      <w:r>
        <w:rPr>
          <w:b/>
          <w:color w:val="4E81BD"/>
          <w:spacing w:val="2"/>
          <w:w w:val="104"/>
          <w:sz w:val="17"/>
          <w:szCs w:val="17"/>
        </w:rPr>
        <w:t>BBM</w:t>
      </w:r>
      <w:r>
        <w:rPr>
          <w:b/>
          <w:color w:val="4E81BD"/>
          <w:w w:val="104"/>
          <w:sz w:val="17"/>
          <w:szCs w:val="17"/>
        </w:rPr>
        <w:t>.</w:t>
      </w:r>
    </w:p>
    <w:p w:rsidR="00D46E3B" w:rsidRDefault="00D46E3B">
      <w:pPr>
        <w:spacing w:before="8" w:line="140" w:lineRule="exact"/>
        <w:rPr>
          <w:sz w:val="15"/>
          <w:szCs w:val="15"/>
        </w:rPr>
      </w:pPr>
    </w:p>
    <w:p w:rsidR="00D46E3B" w:rsidRDefault="00D46E3B">
      <w:pPr>
        <w:spacing w:line="200" w:lineRule="exact"/>
      </w:pPr>
    </w:p>
    <w:p w:rsidR="00D46E3B" w:rsidRDefault="00D46E3B">
      <w:pPr>
        <w:spacing w:line="200" w:lineRule="exact"/>
      </w:pPr>
    </w:p>
    <w:p w:rsidR="00D46E3B" w:rsidRDefault="00D46E3B">
      <w:pPr>
        <w:spacing w:line="200" w:lineRule="exact"/>
      </w:pPr>
    </w:p>
    <w:p w:rsidR="00D46E3B" w:rsidRDefault="003A018C">
      <w:pPr>
        <w:ind w:left="118"/>
        <w:rPr>
          <w:sz w:val="28"/>
          <w:szCs w:val="28"/>
        </w:rPr>
      </w:pPr>
      <w:r>
        <w:rPr>
          <w:b/>
          <w:spacing w:val="1"/>
          <w:sz w:val="28"/>
          <w:szCs w:val="28"/>
        </w:rPr>
        <w:t>4</w:t>
      </w:r>
      <w:r>
        <w:rPr>
          <w:b/>
          <w:sz w:val="28"/>
          <w:szCs w:val="28"/>
        </w:rPr>
        <w:t>.</w:t>
      </w:r>
      <w:r>
        <w:rPr>
          <w:b/>
          <w:spacing w:val="1"/>
          <w:sz w:val="28"/>
          <w:szCs w:val="28"/>
        </w:rPr>
        <w:t>1</w:t>
      </w:r>
      <w:r>
        <w:rPr>
          <w:b/>
          <w:sz w:val="28"/>
          <w:szCs w:val="28"/>
        </w:rPr>
        <w:t>a</w:t>
      </w:r>
      <w:r>
        <w:rPr>
          <w:b/>
          <w:spacing w:val="-4"/>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Pr>
          <w:b/>
          <w:sz w:val="28"/>
          <w:szCs w:val="28"/>
        </w:rPr>
        <w:t>s</w:t>
      </w:r>
    </w:p>
    <w:p w:rsidR="00D46E3B" w:rsidRDefault="00D46E3B">
      <w:pPr>
        <w:spacing w:before="12" w:line="260" w:lineRule="exact"/>
        <w:rPr>
          <w:sz w:val="26"/>
          <w:szCs w:val="26"/>
        </w:rPr>
      </w:pPr>
    </w:p>
    <w:p w:rsidR="00D46E3B" w:rsidRDefault="003A018C">
      <w:pPr>
        <w:ind w:left="118"/>
        <w:rPr>
          <w:sz w:val="24"/>
          <w:szCs w:val="24"/>
        </w:rPr>
        <w:sectPr w:rsidR="00D46E3B">
          <w:pgSz w:w="12240" w:h="15840"/>
          <w:pgMar w:top="1380" w:right="1700" w:bottom="280" w:left="1680" w:header="0" w:footer="729" w:gutter="0"/>
          <w:cols w:space="720"/>
        </w:sectPr>
      </w:pPr>
      <w:r>
        <w:rPr>
          <w:b/>
          <w:i/>
          <w:sz w:val="24"/>
          <w:szCs w:val="24"/>
        </w:rPr>
        <w:t>4.1a.1 – Logging In</w:t>
      </w:r>
      <w:r>
        <w:rPr>
          <w:sz w:val="24"/>
          <w:szCs w:val="24"/>
        </w:rPr>
        <w:t>:</w:t>
      </w:r>
    </w:p>
    <w:p w:rsidR="00D46E3B" w:rsidRDefault="003A018C">
      <w:pPr>
        <w:spacing w:before="79" w:line="260" w:lineRule="exact"/>
        <w:ind w:left="118" w:right="464" w:firstLine="360"/>
        <w:rPr>
          <w:sz w:val="24"/>
          <w:szCs w:val="24"/>
        </w:rPr>
      </w:pPr>
      <w:r>
        <w:rPr>
          <w:sz w:val="24"/>
          <w:szCs w:val="24"/>
        </w:rPr>
        <w:lastRenderedPageBreak/>
        <w:t xml:space="preserve">Login information is </w:t>
      </w:r>
      <w:r>
        <w:rPr>
          <w:sz w:val="24"/>
          <w:szCs w:val="24"/>
        </w:rPr>
        <w:t>requested from each user every time they want to start a new session in the BBM system.</w:t>
      </w:r>
    </w:p>
    <w:p w:rsidR="00D46E3B" w:rsidRDefault="00D46E3B">
      <w:pPr>
        <w:spacing w:before="13" w:line="260" w:lineRule="exact"/>
        <w:rPr>
          <w:sz w:val="26"/>
          <w:szCs w:val="26"/>
        </w:rPr>
      </w:pPr>
    </w:p>
    <w:p w:rsidR="00D46E3B" w:rsidRDefault="003A018C">
      <w:pPr>
        <w:tabs>
          <w:tab w:val="left" w:pos="820"/>
        </w:tabs>
        <w:ind w:left="838" w:right="943" w:hanging="360"/>
        <w:rPr>
          <w:sz w:val="24"/>
          <w:szCs w:val="24"/>
        </w:rPr>
      </w:pPr>
      <w:r>
        <w:rPr>
          <w:sz w:val="24"/>
          <w:szCs w:val="24"/>
        </w:rPr>
        <w:t>-</w:t>
      </w:r>
      <w:r>
        <w:rPr>
          <w:sz w:val="24"/>
          <w:szCs w:val="24"/>
        </w:rPr>
        <w:tab/>
        <w:t>Preconditions: User must already have login credentials, ie username and password.</w:t>
      </w:r>
    </w:p>
    <w:p w:rsidR="00D46E3B" w:rsidRDefault="00D46E3B">
      <w:pPr>
        <w:spacing w:before="14"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line="260" w:lineRule="exact"/>
        <w:ind w:left="838"/>
        <w:rPr>
          <w:sz w:val="24"/>
          <w:szCs w:val="24"/>
        </w:rPr>
      </w:pPr>
      <w:r>
        <w:rPr>
          <w:sz w:val="24"/>
          <w:szCs w:val="24"/>
        </w:rPr>
        <w:t xml:space="preserve">1.   User opens a compatible web browser and points it to </w:t>
      </w:r>
      <w:r>
        <w:rPr>
          <w:sz w:val="24"/>
          <w:szCs w:val="24"/>
        </w:rPr>
        <w:t>the BBM application</w:t>
      </w:r>
    </w:p>
    <w:p w:rsidR="00D46E3B" w:rsidRDefault="003A018C">
      <w:pPr>
        <w:spacing w:before="2"/>
        <w:ind w:left="838"/>
        <w:rPr>
          <w:sz w:val="24"/>
          <w:szCs w:val="24"/>
        </w:rPr>
      </w:pPr>
      <w:r>
        <w:rPr>
          <w:sz w:val="24"/>
          <w:szCs w:val="24"/>
        </w:rPr>
        <w:t>2.   BBM application prompts the user to login with their username and password</w:t>
      </w:r>
    </w:p>
    <w:p w:rsidR="00D46E3B" w:rsidRDefault="003A018C">
      <w:pPr>
        <w:spacing w:line="260" w:lineRule="exact"/>
        <w:ind w:left="838"/>
        <w:rPr>
          <w:sz w:val="24"/>
          <w:szCs w:val="24"/>
        </w:rPr>
      </w:pPr>
      <w:r>
        <w:rPr>
          <w:sz w:val="24"/>
          <w:szCs w:val="24"/>
        </w:rPr>
        <w:t>3.   User fills in their login credentials</w:t>
      </w:r>
    </w:p>
    <w:p w:rsidR="00D46E3B" w:rsidRDefault="003A018C">
      <w:pPr>
        <w:spacing w:before="7" w:line="260" w:lineRule="exact"/>
        <w:ind w:left="1198" w:right="603" w:hanging="360"/>
        <w:rPr>
          <w:sz w:val="24"/>
          <w:szCs w:val="24"/>
        </w:rPr>
      </w:pPr>
      <w:r>
        <w:rPr>
          <w:sz w:val="24"/>
          <w:szCs w:val="24"/>
        </w:rPr>
        <w:t>4.   System confirms the user has logged in and directs them to the main user interface for their position.</w:t>
      </w:r>
    </w:p>
    <w:p w:rsidR="00D46E3B" w:rsidRDefault="00D46E3B">
      <w:pPr>
        <w:spacing w:before="13" w:line="260" w:lineRule="exact"/>
        <w:rPr>
          <w:sz w:val="26"/>
          <w:szCs w:val="26"/>
        </w:rPr>
      </w:pPr>
    </w:p>
    <w:p w:rsidR="00D46E3B" w:rsidRDefault="003A018C">
      <w:pPr>
        <w:ind w:left="118"/>
        <w:rPr>
          <w:sz w:val="24"/>
          <w:szCs w:val="24"/>
        </w:rPr>
      </w:pPr>
      <w:r>
        <w:rPr>
          <w:b/>
          <w:i/>
          <w:sz w:val="24"/>
          <w:szCs w:val="24"/>
        </w:rPr>
        <w:t>4.1a</w:t>
      </w:r>
      <w:r>
        <w:rPr>
          <w:b/>
          <w:i/>
          <w:sz w:val="24"/>
          <w:szCs w:val="24"/>
        </w:rPr>
        <w:t>.2 – Logout Function</w:t>
      </w:r>
    </w:p>
    <w:p w:rsidR="00D46E3B" w:rsidRDefault="00D46E3B">
      <w:pPr>
        <w:spacing w:before="16" w:line="260" w:lineRule="exact"/>
        <w:rPr>
          <w:sz w:val="26"/>
          <w:szCs w:val="26"/>
        </w:rPr>
      </w:pPr>
    </w:p>
    <w:p w:rsidR="00D46E3B" w:rsidRDefault="003A018C">
      <w:pPr>
        <w:ind w:left="118" w:right="250" w:firstLine="720"/>
        <w:rPr>
          <w:sz w:val="24"/>
          <w:szCs w:val="24"/>
        </w:rPr>
      </w:pPr>
      <w:r>
        <w:rPr>
          <w:sz w:val="24"/>
          <w:szCs w:val="24"/>
        </w:rPr>
        <w:t>Users are required to logout every time they are finished using the BBM system. This insures no one can use their session after they’ve left the computer.</w:t>
      </w:r>
    </w:p>
    <w:p w:rsidR="00D46E3B" w:rsidRDefault="00D46E3B">
      <w:pPr>
        <w:spacing w:before="14" w:line="260" w:lineRule="exact"/>
        <w:rPr>
          <w:sz w:val="26"/>
          <w:szCs w:val="26"/>
        </w:rPr>
      </w:pPr>
    </w:p>
    <w:p w:rsidR="00D46E3B" w:rsidRDefault="003A018C">
      <w:pPr>
        <w:ind w:left="478"/>
        <w:rPr>
          <w:sz w:val="24"/>
          <w:szCs w:val="24"/>
        </w:rPr>
      </w:pPr>
      <w:r>
        <w:rPr>
          <w:sz w:val="24"/>
          <w:szCs w:val="24"/>
        </w:rPr>
        <w:t xml:space="preserve">-   </w:t>
      </w:r>
      <w:r>
        <w:rPr>
          <w:spacing w:val="40"/>
          <w:sz w:val="24"/>
          <w:szCs w:val="24"/>
        </w:rPr>
        <w:t xml:space="preserve"> </w:t>
      </w:r>
      <w:r>
        <w:rPr>
          <w:sz w:val="24"/>
          <w:szCs w:val="24"/>
        </w:rPr>
        <w:t>Preconditions: User is logged in</w:t>
      </w:r>
    </w:p>
    <w:p w:rsidR="00D46E3B" w:rsidRDefault="00D46E3B">
      <w:pPr>
        <w:spacing w:before="16"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line="260" w:lineRule="exact"/>
        <w:ind w:left="838"/>
        <w:rPr>
          <w:sz w:val="24"/>
          <w:szCs w:val="24"/>
        </w:rPr>
      </w:pPr>
      <w:r>
        <w:rPr>
          <w:sz w:val="24"/>
          <w:szCs w:val="24"/>
        </w:rPr>
        <w:t xml:space="preserve">1.   User clicks </w:t>
      </w:r>
      <w:r>
        <w:rPr>
          <w:sz w:val="24"/>
          <w:szCs w:val="24"/>
        </w:rPr>
        <w:t>the link that takes them to the logout page</w:t>
      </w:r>
    </w:p>
    <w:p w:rsidR="00D46E3B" w:rsidRDefault="003A018C">
      <w:pPr>
        <w:spacing w:before="2"/>
        <w:ind w:left="838"/>
        <w:rPr>
          <w:sz w:val="24"/>
          <w:szCs w:val="24"/>
        </w:rPr>
      </w:pPr>
      <w:r>
        <w:rPr>
          <w:sz w:val="24"/>
          <w:szCs w:val="24"/>
        </w:rPr>
        <w:t>2.   System requests confirmation that the user wants to logout.</w:t>
      </w:r>
    </w:p>
    <w:p w:rsidR="00D46E3B" w:rsidRDefault="003A018C">
      <w:pPr>
        <w:spacing w:line="260" w:lineRule="exact"/>
        <w:ind w:left="838"/>
        <w:rPr>
          <w:sz w:val="24"/>
          <w:szCs w:val="24"/>
        </w:rPr>
      </w:pPr>
      <w:r>
        <w:rPr>
          <w:sz w:val="24"/>
          <w:szCs w:val="24"/>
        </w:rPr>
        <w:t>3.   System terminates the users session</w:t>
      </w:r>
    </w:p>
    <w:p w:rsidR="00D46E3B" w:rsidRDefault="003A018C">
      <w:pPr>
        <w:spacing w:before="7" w:line="260" w:lineRule="exact"/>
        <w:ind w:left="1198" w:right="263" w:hanging="360"/>
        <w:rPr>
          <w:sz w:val="24"/>
          <w:szCs w:val="24"/>
        </w:rPr>
      </w:pPr>
      <w:r>
        <w:rPr>
          <w:sz w:val="24"/>
          <w:szCs w:val="24"/>
        </w:rPr>
        <w:t xml:space="preserve">4.   System displays a confirmation that the user has logged out and redirects the browser to the login </w:t>
      </w:r>
      <w:r>
        <w:rPr>
          <w:sz w:val="24"/>
          <w:szCs w:val="24"/>
        </w:rPr>
        <w:t>page.</w:t>
      </w:r>
    </w:p>
    <w:p w:rsidR="00D46E3B" w:rsidRDefault="00D46E3B">
      <w:pPr>
        <w:spacing w:before="13" w:line="260" w:lineRule="exact"/>
        <w:rPr>
          <w:sz w:val="26"/>
          <w:szCs w:val="26"/>
        </w:rPr>
      </w:pPr>
    </w:p>
    <w:p w:rsidR="00D46E3B" w:rsidRDefault="003A018C">
      <w:pPr>
        <w:ind w:left="538"/>
        <w:rPr>
          <w:sz w:val="24"/>
          <w:szCs w:val="24"/>
        </w:rPr>
      </w:pPr>
      <w:r>
        <w:rPr>
          <w:sz w:val="24"/>
          <w:szCs w:val="24"/>
        </w:rPr>
        <w:t>Alternative Flow:</w:t>
      </w:r>
    </w:p>
    <w:p w:rsidR="00D46E3B" w:rsidRDefault="003A018C">
      <w:pPr>
        <w:spacing w:before="2"/>
        <w:ind w:left="838"/>
        <w:rPr>
          <w:sz w:val="24"/>
          <w:szCs w:val="24"/>
        </w:rPr>
      </w:pPr>
      <w:r>
        <w:rPr>
          <w:sz w:val="24"/>
          <w:szCs w:val="24"/>
        </w:rPr>
        <w:t>3a. User indicates they do not want to log out.</w:t>
      </w:r>
    </w:p>
    <w:p w:rsidR="00D46E3B" w:rsidRDefault="003A018C">
      <w:pPr>
        <w:spacing w:line="260" w:lineRule="exact"/>
        <w:ind w:left="1558"/>
        <w:rPr>
          <w:sz w:val="24"/>
          <w:szCs w:val="24"/>
        </w:rPr>
      </w:pPr>
      <w:r>
        <w:rPr>
          <w:sz w:val="24"/>
          <w:szCs w:val="24"/>
        </w:rPr>
        <w:t>1.   System returns the user to the main user interface for their position.</w:t>
      </w:r>
    </w:p>
    <w:p w:rsidR="00D46E3B" w:rsidRDefault="00D46E3B">
      <w:pPr>
        <w:spacing w:before="17" w:line="260" w:lineRule="exact"/>
        <w:rPr>
          <w:sz w:val="26"/>
          <w:szCs w:val="26"/>
        </w:rPr>
      </w:pPr>
    </w:p>
    <w:p w:rsidR="00D46E3B" w:rsidRDefault="003A018C">
      <w:pPr>
        <w:ind w:left="118"/>
        <w:rPr>
          <w:sz w:val="28"/>
          <w:szCs w:val="28"/>
        </w:rPr>
      </w:pPr>
      <w:r>
        <w:rPr>
          <w:b/>
          <w:spacing w:val="1"/>
          <w:sz w:val="28"/>
          <w:szCs w:val="28"/>
        </w:rPr>
        <w:t>4</w:t>
      </w:r>
      <w:r>
        <w:rPr>
          <w:b/>
          <w:sz w:val="28"/>
          <w:szCs w:val="28"/>
        </w:rPr>
        <w:t>.</w:t>
      </w:r>
      <w:r>
        <w:rPr>
          <w:b/>
          <w:spacing w:val="1"/>
          <w:sz w:val="28"/>
          <w:szCs w:val="28"/>
        </w:rPr>
        <w:t>1</w:t>
      </w:r>
      <w:r>
        <w:rPr>
          <w:b/>
          <w:sz w:val="28"/>
          <w:szCs w:val="28"/>
        </w:rPr>
        <w:t>b</w:t>
      </w:r>
      <w:r>
        <w:rPr>
          <w:b/>
          <w:spacing w:val="-4"/>
          <w:sz w:val="28"/>
          <w:szCs w:val="28"/>
        </w:rPr>
        <w:t xml:space="preserve"> </w:t>
      </w:r>
      <w:r>
        <w:rPr>
          <w:b/>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2"/>
          <w:sz w:val="28"/>
          <w:szCs w:val="28"/>
        </w:rPr>
        <w:t xml:space="preserve"> </w:t>
      </w:r>
      <w:r>
        <w:rPr>
          <w:b/>
          <w:spacing w:val="1"/>
          <w:sz w:val="28"/>
          <w:szCs w:val="28"/>
        </w:rPr>
        <w:t>Mu</w:t>
      </w:r>
      <w:r>
        <w:rPr>
          <w:b/>
          <w:sz w:val="28"/>
          <w:szCs w:val="28"/>
        </w:rPr>
        <w:t>l</w:t>
      </w:r>
      <w:r>
        <w:rPr>
          <w:b/>
          <w:spacing w:val="1"/>
          <w:sz w:val="28"/>
          <w:szCs w:val="28"/>
        </w:rPr>
        <w:t>t</w:t>
      </w:r>
      <w:r>
        <w:rPr>
          <w:b/>
          <w:sz w:val="28"/>
          <w:szCs w:val="28"/>
        </w:rPr>
        <w:t>i</w:t>
      </w:r>
      <w:r>
        <w:rPr>
          <w:b/>
          <w:spacing w:val="1"/>
          <w:sz w:val="28"/>
          <w:szCs w:val="28"/>
        </w:rPr>
        <w:t>p</w:t>
      </w:r>
      <w:r>
        <w:rPr>
          <w:b/>
          <w:sz w:val="28"/>
          <w:szCs w:val="28"/>
        </w:rPr>
        <w:t>le</w:t>
      </w:r>
      <w:r>
        <w:rPr>
          <w:b/>
          <w:spacing w:val="-9"/>
          <w:sz w:val="28"/>
          <w:szCs w:val="28"/>
        </w:rPr>
        <w:t xml:space="preserve"> </w:t>
      </w:r>
      <w:r>
        <w:rPr>
          <w:b/>
          <w:spacing w:val="1"/>
          <w:sz w:val="28"/>
          <w:szCs w:val="28"/>
        </w:rPr>
        <w:t>User</w:t>
      </w:r>
      <w:r>
        <w:rPr>
          <w:b/>
          <w:sz w:val="28"/>
          <w:szCs w:val="28"/>
        </w:rPr>
        <w:t>s</w:t>
      </w:r>
    </w:p>
    <w:p w:rsidR="00D46E3B" w:rsidRDefault="00D46E3B">
      <w:pPr>
        <w:spacing w:before="5" w:line="120" w:lineRule="exact"/>
        <w:rPr>
          <w:sz w:val="12"/>
          <w:szCs w:val="12"/>
        </w:rPr>
      </w:pPr>
    </w:p>
    <w:p w:rsidR="00D46E3B" w:rsidRDefault="00D46E3B">
      <w:pPr>
        <w:spacing w:line="200" w:lineRule="exact"/>
      </w:pPr>
    </w:p>
    <w:p w:rsidR="00D46E3B" w:rsidRDefault="003A018C">
      <w:pPr>
        <w:ind w:left="118"/>
        <w:rPr>
          <w:sz w:val="24"/>
          <w:szCs w:val="24"/>
        </w:rPr>
      </w:pPr>
      <w:r>
        <w:rPr>
          <w:b/>
          <w:i/>
          <w:sz w:val="24"/>
          <w:szCs w:val="24"/>
        </w:rPr>
        <w:t>4.1b.1 – View Arena Map with Ticket Sales Information</w:t>
      </w:r>
    </w:p>
    <w:p w:rsidR="00D46E3B" w:rsidRDefault="00D46E3B">
      <w:pPr>
        <w:spacing w:before="11" w:line="260" w:lineRule="exact"/>
        <w:rPr>
          <w:sz w:val="26"/>
          <w:szCs w:val="26"/>
        </w:rPr>
      </w:pPr>
    </w:p>
    <w:p w:rsidR="00D46E3B" w:rsidRDefault="003A018C">
      <w:pPr>
        <w:ind w:left="118" w:right="384" w:firstLine="720"/>
        <w:rPr>
          <w:sz w:val="24"/>
          <w:szCs w:val="24"/>
        </w:rPr>
      </w:pPr>
      <w:r>
        <w:rPr>
          <w:sz w:val="24"/>
          <w:szCs w:val="24"/>
        </w:rPr>
        <w:t>Shows the user a map of the arena with all of the color-coded ticket sales information (i.e., tickets sold/tickets available, names/locations of ticket sectors, etc.). The arena map will be different based on the day of the event (as selected by the user).</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4.1b.2 – View Band Schedule</w:t>
      </w:r>
    </w:p>
    <w:p w:rsidR="00D46E3B" w:rsidRDefault="00D46E3B">
      <w:pPr>
        <w:spacing w:before="16" w:line="260" w:lineRule="exact"/>
        <w:rPr>
          <w:sz w:val="26"/>
          <w:szCs w:val="26"/>
        </w:rPr>
      </w:pPr>
    </w:p>
    <w:p w:rsidR="00D46E3B" w:rsidRDefault="003A018C">
      <w:pPr>
        <w:ind w:left="118" w:right="89" w:firstLine="720"/>
        <w:jc w:val="both"/>
        <w:rPr>
          <w:sz w:val="24"/>
          <w:szCs w:val="24"/>
        </w:rPr>
      </w:pPr>
      <w:r>
        <w:rPr>
          <w:sz w:val="24"/>
          <w:szCs w:val="24"/>
        </w:rPr>
        <w:t xml:space="preserve">Shows the user a calendar of events from opening to closing for a day of the event (as specified by the user). Should show all time slots scheduled for playing times with the names of the bands. Additionally, all empty time </w:t>
      </w:r>
      <w:r>
        <w:rPr>
          <w:sz w:val="24"/>
          <w:szCs w:val="24"/>
        </w:rPr>
        <w:t>slots should also be displayed.</w:t>
      </w:r>
    </w:p>
    <w:p w:rsidR="00D46E3B" w:rsidRDefault="00D46E3B">
      <w:pPr>
        <w:spacing w:before="17" w:line="260" w:lineRule="exact"/>
        <w:rPr>
          <w:sz w:val="26"/>
          <w:szCs w:val="26"/>
        </w:rPr>
      </w:pPr>
    </w:p>
    <w:p w:rsidR="00D46E3B" w:rsidRDefault="003A018C">
      <w:pPr>
        <w:ind w:left="118"/>
        <w:rPr>
          <w:sz w:val="28"/>
          <w:szCs w:val="28"/>
        </w:rPr>
        <w:sectPr w:rsidR="00D46E3B">
          <w:pgSz w:w="12240" w:h="15840"/>
          <w:pgMar w:top="1360" w:right="1700" w:bottom="280" w:left="1680" w:header="0" w:footer="729" w:gutter="0"/>
          <w:cols w:space="720"/>
        </w:sectPr>
      </w:pPr>
      <w:r>
        <w:rPr>
          <w:b/>
          <w:spacing w:val="1"/>
          <w:sz w:val="28"/>
          <w:szCs w:val="28"/>
        </w:rPr>
        <w:t>4</w:t>
      </w:r>
      <w:r>
        <w:rPr>
          <w:b/>
          <w:sz w:val="28"/>
          <w:szCs w:val="28"/>
        </w:rPr>
        <w:t>.2</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1"/>
          <w:sz w:val="28"/>
          <w:szCs w:val="28"/>
        </w:rPr>
        <w:t>Vendo</w:t>
      </w:r>
      <w:r>
        <w:rPr>
          <w:b/>
          <w:sz w:val="28"/>
          <w:szCs w:val="28"/>
        </w:rPr>
        <w:t>r</w:t>
      </w:r>
      <w:r>
        <w:rPr>
          <w:b/>
          <w:spacing w:val="-8"/>
          <w:sz w:val="28"/>
          <w:szCs w:val="28"/>
        </w:rPr>
        <w:t xml:space="preserve"> </w:t>
      </w:r>
      <w:r>
        <w:rPr>
          <w:b/>
          <w:spacing w:val="1"/>
          <w:sz w:val="28"/>
          <w:szCs w:val="28"/>
        </w:rPr>
        <w:t>Func</w:t>
      </w:r>
      <w:r>
        <w:rPr>
          <w:b/>
          <w:sz w:val="28"/>
          <w:szCs w:val="28"/>
        </w:rPr>
        <w:t>t</w:t>
      </w:r>
      <w:r>
        <w:rPr>
          <w:b/>
          <w:spacing w:val="1"/>
          <w:sz w:val="28"/>
          <w:szCs w:val="28"/>
        </w:rPr>
        <w:t>ionali</w:t>
      </w:r>
      <w:r>
        <w:rPr>
          <w:b/>
          <w:sz w:val="28"/>
          <w:szCs w:val="28"/>
        </w:rPr>
        <w:t>ty</w:t>
      </w:r>
    </w:p>
    <w:p w:rsidR="00D46E3B" w:rsidRDefault="00D46E3B">
      <w:pPr>
        <w:spacing w:before="9" w:line="180" w:lineRule="exact"/>
        <w:rPr>
          <w:sz w:val="19"/>
          <w:szCs w:val="19"/>
        </w:rPr>
      </w:pPr>
    </w:p>
    <w:p w:rsidR="00D46E3B" w:rsidRDefault="003A018C">
      <w:pPr>
        <w:spacing w:before="29"/>
        <w:ind w:left="118"/>
        <w:rPr>
          <w:sz w:val="24"/>
          <w:szCs w:val="24"/>
        </w:rPr>
      </w:pPr>
      <w:r>
        <w:rPr>
          <w:b/>
          <w:i/>
          <w:sz w:val="24"/>
          <w:szCs w:val="24"/>
        </w:rPr>
        <w:t>4.2.1 – Sell a Ticket</w:t>
      </w:r>
    </w:p>
    <w:p w:rsidR="00D46E3B" w:rsidRDefault="00D46E3B">
      <w:pPr>
        <w:spacing w:before="16" w:line="260" w:lineRule="exact"/>
        <w:rPr>
          <w:sz w:val="26"/>
          <w:szCs w:val="26"/>
        </w:rPr>
      </w:pPr>
    </w:p>
    <w:p w:rsidR="00D46E3B" w:rsidRDefault="003A018C">
      <w:pPr>
        <w:ind w:left="118" w:right="63" w:firstLine="720"/>
        <w:rPr>
          <w:sz w:val="24"/>
          <w:szCs w:val="24"/>
        </w:rPr>
      </w:pPr>
      <w:r>
        <w:rPr>
          <w:sz w:val="24"/>
          <w:szCs w:val="24"/>
        </w:rPr>
        <w:t>Allows the vendor to sell individual seats in the arena for a single day. The vendor can sell multiple tickets in one transaction.</w:t>
      </w:r>
    </w:p>
    <w:p w:rsidR="00D46E3B" w:rsidRDefault="00D46E3B">
      <w:pPr>
        <w:spacing w:before="14" w:line="260" w:lineRule="exact"/>
        <w:rPr>
          <w:sz w:val="26"/>
          <w:szCs w:val="26"/>
        </w:rPr>
      </w:pPr>
    </w:p>
    <w:p w:rsidR="00D46E3B" w:rsidRDefault="003A018C">
      <w:pPr>
        <w:ind w:left="478"/>
        <w:rPr>
          <w:sz w:val="24"/>
          <w:szCs w:val="24"/>
        </w:rPr>
      </w:pPr>
      <w:r>
        <w:rPr>
          <w:sz w:val="24"/>
          <w:szCs w:val="24"/>
        </w:rPr>
        <w:t xml:space="preserve">-   </w:t>
      </w:r>
      <w:r>
        <w:rPr>
          <w:spacing w:val="40"/>
          <w:sz w:val="24"/>
          <w:szCs w:val="24"/>
        </w:rPr>
        <w:t xml:space="preserve"> </w:t>
      </w:r>
      <w:r>
        <w:rPr>
          <w:sz w:val="24"/>
          <w:szCs w:val="24"/>
        </w:rPr>
        <w:t xml:space="preserve">Preconditions: </w:t>
      </w:r>
      <w:r>
        <w:rPr>
          <w:sz w:val="24"/>
          <w:szCs w:val="24"/>
        </w:rPr>
        <w:t>Ticket vendor is logged in and located at the main ticket vendor</w:t>
      </w:r>
    </w:p>
    <w:p w:rsidR="00D46E3B" w:rsidRDefault="003A018C">
      <w:pPr>
        <w:spacing w:line="260" w:lineRule="exact"/>
        <w:ind w:left="838"/>
        <w:rPr>
          <w:sz w:val="24"/>
          <w:szCs w:val="24"/>
        </w:rPr>
      </w:pPr>
      <w:r>
        <w:rPr>
          <w:sz w:val="24"/>
          <w:szCs w:val="24"/>
        </w:rPr>
        <w:t>UI.</w:t>
      </w:r>
    </w:p>
    <w:p w:rsidR="00D46E3B" w:rsidRDefault="00D46E3B">
      <w:pPr>
        <w:spacing w:before="16"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before="7" w:line="260" w:lineRule="exact"/>
        <w:ind w:left="1198" w:right="443" w:hanging="360"/>
        <w:rPr>
          <w:sz w:val="24"/>
          <w:szCs w:val="24"/>
        </w:rPr>
      </w:pPr>
      <w:r>
        <w:rPr>
          <w:sz w:val="24"/>
          <w:szCs w:val="24"/>
        </w:rPr>
        <w:t>1.   Ticket vendor clicks the link to sell tickets and then selects then selects the choice of event day for which to sell tickets.</w:t>
      </w:r>
    </w:p>
    <w:p w:rsidR="00D46E3B" w:rsidRDefault="003A018C">
      <w:pPr>
        <w:spacing w:line="260" w:lineRule="exact"/>
        <w:ind w:left="838"/>
        <w:rPr>
          <w:sz w:val="24"/>
          <w:szCs w:val="24"/>
        </w:rPr>
      </w:pPr>
      <w:r>
        <w:rPr>
          <w:sz w:val="24"/>
          <w:szCs w:val="24"/>
        </w:rPr>
        <w:t>2.   System displays the arena m</w:t>
      </w:r>
      <w:r>
        <w:rPr>
          <w:sz w:val="24"/>
          <w:szCs w:val="24"/>
        </w:rPr>
        <w:t>ap with ticket sales information.</w:t>
      </w:r>
    </w:p>
    <w:p w:rsidR="00D46E3B" w:rsidRDefault="003A018C">
      <w:pPr>
        <w:spacing w:line="260" w:lineRule="exact"/>
        <w:ind w:left="838"/>
        <w:rPr>
          <w:sz w:val="24"/>
          <w:szCs w:val="24"/>
        </w:rPr>
      </w:pPr>
      <w:r>
        <w:rPr>
          <w:sz w:val="24"/>
          <w:szCs w:val="24"/>
        </w:rPr>
        <w:t>3.   Customer looks through the available seats for the day and selects the seats(s)</w:t>
      </w:r>
    </w:p>
    <w:p w:rsidR="00D46E3B" w:rsidRDefault="003A018C">
      <w:pPr>
        <w:spacing w:before="2"/>
        <w:ind w:left="1198"/>
        <w:rPr>
          <w:sz w:val="24"/>
          <w:szCs w:val="24"/>
        </w:rPr>
      </w:pPr>
      <w:r>
        <w:rPr>
          <w:sz w:val="24"/>
          <w:szCs w:val="24"/>
        </w:rPr>
        <w:t>they’d like.</w:t>
      </w:r>
    </w:p>
    <w:p w:rsidR="00D46E3B" w:rsidRDefault="003A018C">
      <w:pPr>
        <w:spacing w:line="260" w:lineRule="exact"/>
        <w:ind w:left="838"/>
        <w:rPr>
          <w:sz w:val="24"/>
          <w:szCs w:val="24"/>
        </w:rPr>
      </w:pPr>
      <w:r>
        <w:rPr>
          <w:sz w:val="24"/>
          <w:szCs w:val="24"/>
        </w:rPr>
        <w:t>4.   System flags the chosen seat(s) as unavailable.</w:t>
      </w:r>
    </w:p>
    <w:p w:rsidR="00D46E3B" w:rsidRDefault="003A018C">
      <w:pPr>
        <w:spacing w:before="2"/>
        <w:ind w:left="838"/>
        <w:rPr>
          <w:sz w:val="24"/>
          <w:szCs w:val="24"/>
        </w:rPr>
      </w:pPr>
      <w:r>
        <w:rPr>
          <w:sz w:val="24"/>
          <w:szCs w:val="24"/>
        </w:rPr>
        <w:t>5.   System presents current pricing information to the vendor.</w:t>
      </w:r>
    </w:p>
    <w:p w:rsidR="00D46E3B" w:rsidRDefault="003A018C">
      <w:pPr>
        <w:spacing w:line="260" w:lineRule="exact"/>
        <w:ind w:left="838"/>
        <w:rPr>
          <w:sz w:val="24"/>
          <w:szCs w:val="24"/>
        </w:rPr>
      </w:pPr>
      <w:r>
        <w:rPr>
          <w:sz w:val="24"/>
          <w:szCs w:val="24"/>
        </w:rPr>
        <w:t xml:space="preserve">6.   </w:t>
      </w:r>
      <w:r>
        <w:rPr>
          <w:sz w:val="24"/>
          <w:szCs w:val="24"/>
        </w:rPr>
        <w:t>Vendor presents the price per seat and total price to the customer</w:t>
      </w:r>
    </w:p>
    <w:p w:rsidR="00D46E3B" w:rsidRDefault="003A018C">
      <w:pPr>
        <w:spacing w:before="7" w:line="260" w:lineRule="exact"/>
        <w:ind w:left="1198" w:right="117" w:hanging="360"/>
        <w:rPr>
          <w:sz w:val="24"/>
          <w:szCs w:val="24"/>
        </w:rPr>
      </w:pPr>
      <w:r>
        <w:rPr>
          <w:sz w:val="24"/>
          <w:szCs w:val="24"/>
        </w:rPr>
        <w:t>7.   Ticket vendor confirms the customer would like to buy the indicated seat(s) at the given price.</w:t>
      </w:r>
    </w:p>
    <w:p w:rsidR="00D46E3B" w:rsidRDefault="003A018C">
      <w:pPr>
        <w:spacing w:line="260" w:lineRule="exact"/>
        <w:ind w:left="838"/>
        <w:rPr>
          <w:sz w:val="24"/>
          <w:szCs w:val="24"/>
        </w:rPr>
      </w:pPr>
      <w:r>
        <w:rPr>
          <w:sz w:val="24"/>
          <w:szCs w:val="24"/>
        </w:rPr>
        <w:t>8.   Vendor accepts cash payment and enters the amount collected into the system.</w:t>
      </w:r>
    </w:p>
    <w:p w:rsidR="00D46E3B" w:rsidRDefault="003A018C">
      <w:pPr>
        <w:spacing w:line="260" w:lineRule="exact"/>
        <w:ind w:left="838"/>
        <w:rPr>
          <w:sz w:val="24"/>
          <w:szCs w:val="24"/>
        </w:rPr>
      </w:pPr>
      <w:r>
        <w:rPr>
          <w:sz w:val="24"/>
          <w:szCs w:val="24"/>
        </w:rPr>
        <w:t>9.   V</w:t>
      </w:r>
      <w:r>
        <w:rPr>
          <w:sz w:val="24"/>
          <w:szCs w:val="24"/>
        </w:rPr>
        <w:t>endor checks the customer’s ID and enters their name.</w:t>
      </w:r>
    </w:p>
    <w:p w:rsidR="00D46E3B" w:rsidRDefault="003A018C">
      <w:pPr>
        <w:spacing w:before="2"/>
        <w:ind w:left="838"/>
        <w:rPr>
          <w:sz w:val="24"/>
          <w:szCs w:val="24"/>
        </w:rPr>
      </w:pPr>
      <w:r>
        <w:rPr>
          <w:sz w:val="24"/>
          <w:szCs w:val="24"/>
        </w:rPr>
        <w:t>10. Vendor enters the name(s) of person(s) intending to use extra seat(s).</w:t>
      </w:r>
    </w:p>
    <w:p w:rsidR="00D46E3B" w:rsidRDefault="003A018C">
      <w:pPr>
        <w:spacing w:line="260" w:lineRule="exact"/>
        <w:ind w:left="838"/>
        <w:rPr>
          <w:sz w:val="24"/>
          <w:szCs w:val="24"/>
        </w:rPr>
      </w:pPr>
      <w:r>
        <w:rPr>
          <w:sz w:val="24"/>
          <w:szCs w:val="24"/>
        </w:rPr>
        <w:t>11. System prints paper tickets for the customer and updates the ticket sales excel</w:t>
      </w:r>
    </w:p>
    <w:p w:rsidR="00D46E3B" w:rsidRDefault="003A018C">
      <w:pPr>
        <w:spacing w:before="2"/>
        <w:ind w:left="1198"/>
        <w:rPr>
          <w:sz w:val="24"/>
          <w:szCs w:val="24"/>
        </w:rPr>
      </w:pPr>
      <w:r>
        <w:rPr>
          <w:sz w:val="24"/>
          <w:szCs w:val="24"/>
        </w:rPr>
        <w:t>file with their information.</w:t>
      </w:r>
    </w:p>
    <w:p w:rsidR="00D46E3B" w:rsidRDefault="00D46E3B">
      <w:pPr>
        <w:spacing w:before="16" w:line="260" w:lineRule="exact"/>
        <w:rPr>
          <w:sz w:val="26"/>
          <w:szCs w:val="26"/>
        </w:rPr>
      </w:pPr>
    </w:p>
    <w:p w:rsidR="00D46E3B" w:rsidRDefault="003A018C">
      <w:pPr>
        <w:ind w:left="478"/>
        <w:rPr>
          <w:sz w:val="24"/>
          <w:szCs w:val="24"/>
        </w:rPr>
      </w:pPr>
      <w:r>
        <w:rPr>
          <w:sz w:val="24"/>
          <w:szCs w:val="24"/>
        </w:rPr>
        <w:t>Alternative F</w:t>
      </w:r>
      <w:r>
        <w:rPr>
          <w:sz w:val="24"/>
          <w:szCs w:val="24"/>
        </w:rPr>
        <w:t>low:</w:t>
      </w:r>
    </w:p>
    <w:p w:rsidR="00D46E3B" w:rsidRDefault="003A018C">
      <w:pPr>
        <w:spacing w:line="260" w:lineRule="exact"/>
        <w:ind w:left="838"/>
        <w:rPr>
          <w:sz w:val="24"/>
          <w:szCs w:val="24"/>
        </w:rPr>
      </w:pPr>
      <w:r>
        <w:rPr>
          <w:sz w:val="24"/>
          <w:szCs w:val="24"/>
        </w:rPr>
        <w:t>3b. Customer selects a ticket in the VIP sector.</w:t>
      </w:r>
    </w:p>
    <w:p w:rsidR="00D46E3B" w:rsidRDefault="003A018C">
      <w:pPr>
        <w:spacing w:before="7" w:line="260" w:lineRule="exact"/>
        <w:ind w:left="1918" w:right="569" w:hanging="360"/>
        <w:rPr>
          <w:sz w:val="24"/>
          <w:szCs w:val="24"/>
        </w:rPr>
      </w:pPr>
      <w:r>
        <w:rPr>
          <w:sz w:val="24"/>
          <w:szCs w:val="24"/>
        </w:rPr>
        <w:t>1.   System prompts the vendor for the customer’s general admissions ticket number(s).</w:t>
      </w:r>
    </w:p>
    <w:p w:rsidR="00D46E3B" w:rsidRDefault="003A018C">
      <w:pPr>
        <w:spacing w:before="4" w:line="260" w:lineRule="exact"/>
        <w:ind w:left="1918" w:right="303" w:hanging="360"/>
        <w:rPr>
          <w:sz w:val="24"/>
          <w:szCs w:val="24"/>
        </w:rPr>
      </w:pPr>
      <w:r>
        <w:rPr>
          <w:sz w:val="24"/>
          <w:szCs w:val="24"/>
        </w:rPr>
        <w:t>2.   Vendor enters the customers existing ticket number to confirm that a ticket has already been purchased.</w:t>
      </w:r>
    </w:p>
    <w:p w:rsidR="00D46E3B" w:rsidRDefault="003A018C">
      <w:pPr>
        <w:spacing w:before="4" w:line="260" w:lineRule="exact"/>
        <w:ind w:left="1918" w:right="202" w:hanging="360"/>
        <w:rPr>
          <w:sz w:val="24"/>
          <w:szCs w:val="24"/>
        </w:rPr>
      </w:pPr>
      <w:r>
        <w:rPr>
          <w:sz w:val="24"/>
          <w:szCs w:val="24"/>
        </w:rPr>
        <w:t>3.   T</w:t>
      </w:r>
      <w:r>
        <w:rPr>
          <w:sz w:val="24"/>
          <w:szCs w:val="24"/>
        </w:rPr>
        <w:t>he system displays the cost of the VIP seat(s) and then returns to the basic flow at step 7.</w:t>
      </w:r>
    </w:p>
    <w:p w:rsidR="00D46E3B" w:rsidRDefault="003A018C">
      <w:pPr>
        <w:spacing w:line="260" w:lineRule="exact"/>
        <w:ind w:left="838"/>
        <w:rPr>
          <w:sz w:val="24"/>
          <w:szCs w:val="24"/>
        </w:rPr>
      </w:pPr>
      <w:r>
        <w:rPr>
          <w:sz w:val="24"/>
          <w:szCs w:val="24"/>
        </w:rPr>
        <w:t>7a. Customer decides to not purchase the seats at the given price</w:t>
      </w:r>
    </w:p>
    <w:p w:rsidR="00D46E3B" w:rsidRDefault="003A018C">
      <w:pPr>
        <w:spacing w:line="260" w:lineRule="exact"/>
        <w:ind w:left="1558"/>
        <w:rPr>
          <w:sz w:val="24"/>
          <w:szCs w:val="24"/>
        </w:rPr>
      </w:pPr>
      <w:r>
        <w:rPr>
          <w:sz w:val="24"/>
          <w:szCs w:val="24"/>
        </w:rPr>
        <w:t>1.   Vendor confirms customer no longer wants the seats in question.</w:t>
      </w:r>
    </w:p>
    <w:p w:rsidR="00D46E3B" w:rsidRDefault="003A018C">
      <w:pPr>
        <w:spacing w:before="2"/>
        <w:ind w:left="1520" w:right="2586"/>
        <w:jc w:val="center"/>
        <w:rPr>
          <w:sz w:val="24"/>
          <w:szCs w:val="24"/>
        </w:rPr>
      </w:pPr>
      <w:r>
        <w:rPr>
          <w:sz w:val="24"/>
          <w:szCs w:val="24"/>
        </w:rPr>
        <w:t xml:space="preserve">2.   System reflags the </w:t>
      </w:r>
      <w:r>
        <w:rPr>
          <w:sz w:val="24"/>
          <w:szCs w:val="24"/>
        </w:rPr>
        <w:t>seats as available for sale.</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4.2.2 – Search for Ticket Sales Information by Name</w:t>
      </w:r>
    </w:p>
    <w:p w:rsidR="00D46E3B" w:rsidRDefault="00D46E3B">
      <w:pPr>
        <w:spacing w:before="1" w:line="280" w:lineRule="exact"/>
        <w:rPr>
          <w:sz w:val="28"/>
          <w:szCs w:val="28"/>
        </w:rPr>
      </w:pPr>
    </w:p>
    <w:p w:rsidR="00D46E3B" w:rsidRDefault="003A018C">
      <w:pPr>
        <w:spacing w:line="260" w:lineRule="exact"/>
        <w:ind w:left="118" w:right="117" w:firstLine="720"/>
        <w:rPr>
          <w:sz w:val="24"/>
          <w:szCs w:val="24"/>
        </w:rPr>
      </w:pPr>
      <w:r>
        <w:rPr>
          <w:sz w:val="24"/>
          <w:szCs w:val="24"/>
        </w:rPr>
        <w:t>Perform a search of the ticket sales log to find a specific customer name. Used for printing out lost tickets, initiating a ticket refund, etc.</w:t>
      </w:r>
    </w:p>
    <w:p w:rsidR="00D46E3B" w:rsidRDefault="00D46E3B">
      <w:pPr>
        <w:spacing w:before="13" w:line="260" w:lineRule="exact"/>
        <w:rPr>
          <w:sz w:val="26"/>
          <w:szCs w:val="26"/>
        </w:rPr>
      </w:pPr>
    </w:p>
    <w:p w:rsidR="00D46E3B" w:rsidRDefault="003A018C">
      <w:pPr>
        <w:tabs>
          <w:tab w:val="left" w:pos="820"/>
        </w:tabs>
        <w:ind w:left="838" w:right="70" w:hanging="360"/>
        <w:rPr>
          <w:sz w:val="24"/>
          <w:szCs w:val="24"/>
        </w:rPr>
        <w:sectPr w:rsidR="00D46E3B">
          <w:pgSz w:w="12240" w:h="15840"/>
          <w:pgMar w:top="1480" w:right="1700" w:bottom="280" w:left="1680" w:header="0" w:footer="729" w:gutter="0"/>
          <w:cols w:space="720"/>
        </w:sectPr>
      </w:pPr>
      <w:r>
        <w:rPr>
          <w:sz w:val="24"/>
          <w:szCs w:val="24"/>
        </w:rPr>
        <w:t>-</w:t>
      </w:r>
      <w:r>
        <w:rPr>
          <w:sz w:val="24"/>
          <w:szCs w:val="24"/>
        </w:rPr>
        <w:tab/>
        <w:t>Preconditions</w:t>
      </w:r>
      <w:r>
        <w:rPr>
          <w:sz w:val="24"/>
          <w:szCs w:val="24"/>
        </w:rPr>
        <w:t>: User has specific first and last name to search the ticket sales Excel spreadsheet.</w:t>
      </w:r>
    </w:p>
    <w:p w:rsidR="00D46E3B" w:rsidRDefault="003A018C">
      <w:pPr>
        <w:spacing w:before="74"/>
        <w:ind w:left="478"/>
        <w:rPr>
          <w:sz w:val="24"/>
          <w:szCs w:val="24"/>
        </w:rPr>
      </w:pPr>
      <w:r>
        <w:rPr>
          <w:sz w:val="24"/>
          <w:szCs w:val="24"/>
        </w:rPr>
        <w:lastRenderedPageBreak/>
        <w:t>Basic Flow of Events:</w:t>
      </w:r>
    </w:p>
    <w:p w:rsidR="00D46E3B" w:rsidRDefault="003A018C">
      <w:pPr>
        <w:spacing w:line="260" w:lineRule="exact"/>
        <w:ind w:left="838"/>
        <w:rPr>
          <w:sz w:val="24"/>
          <w:szCs w:val="24"/>
        </w:rPr>
      </w:pPr>
      <w:r>
        <w:rPr>
          <w:sz w:val="24"/>
          <w:szCs w:val="24"/>
        </w:rPr>
        <w:t>1.   Vendor enters the system menu used to search the ticket sales log by name.</w:t>
      </w:r>
    </w:p>
    <w:p w:rsidR="00D46E3B" w:rsidRDefault="003A018C">
      <w:pPr>
        <w:spacing w:before="2"/>
        <w:ind w:left="838"/>
        <w:rPr>
          <w:sz w:val="24"/>
          <w:szCs w:val="24"/>
        </w:rPr>
      </w:pPr>
      <w:r>
        <w:rPr>
          <w:sz w:val="24"/>
          <w:szCs w:val="24"/>
        </w:rPr>
        <w:t>2.   System prompts the user to enter the search name, both first an</w:t>
      </w:r>
      <w:r>
        <w:rPr>
          <w:sz w:val="24"/>
          <w:szCs w:val="24"/>
        </w:rPr>
        <w:t>d last.</w:t>
      </w:r>
    </w:p>
    <w:p w:rsidR="00D46E3B" w:rsidRDefault="003A018C">
      <w:pPr>
        <w:spacing w:line="260" w:lineRule="exact"/>
        <w:ind w:left="838"/>
        <w:rPr>
          <w:sz w:val="24"/>
          <w:szCs w:val="24"/>
        </w:rPr>
      </w:pPr>
      <w:r>
        <w:rPr>
          <w:sz w:val="24"/>
          <w:szCs w:val="24"/>
        </w:rPr>
        <w:t>3.   System continues to search the ticket sales log until it locates all instances of</w:t>
      </w:r>
    </w:p>
    <w:p w:rsidR="00D46E3B" w:rsidRDefault="003A018C">
      <w:pPr>
        <w:spacing w:before="2"/>
        <w:ind w:left="1198"/>
        <w:rPr>
          <w:sz w:val="24"/>
          <w:szCs w:val="24"/>
        </w:rPr>
      </w:pPr>
      <w:r>
        <w:rPr>
          <w:sz w:val="24"/>
          <w:szCs w:val="24"/>
        </w:rPr>
        <w:t>the search name.</w:t>
      </w:r>
    </w:p>
    <w:p w:rsidR="00D46E3B" w:rsidRDefault="003A018C">
      <w:pPr>
        <w:spacing w:line="260" w:lineRule="exact"/>
        <w:ind w:left="838"/>
        <w:rPr>
          <w:sz w:val="24"/>
          <w:szCs w:val="24"/>
        </w:rPr>
      </w:pPr>
      <w:r>
        <w:rPr>
          <w:sz w:val="24"/>
          <w:szCs w:val="24"/>
        </w:rPr>
        <w:t>4.   System displays a list of tickets purchased for use by the customer entered.</w:t>
      </w:r>
    </w:p>
    <w:p w:rsidR="00D46E3B" w:rsidRDefault="003A018C">
      <w:pPr>
        <w:spacing w:before="2"/>
        <w:ind w:left="1198"/>
        <w:rPr>
          <w:sz w:val="24"/>
          <w:szCs w:val="24"/>
        </w:rPr>
      </w:pPr>
      <w:r>
        <w:rPr>
          <w:sz w:val="24"/>
          <w:szCs w:val="24"/>
        </w:rPr>
        <w:t>This list is ordered by day of the festival.</w:t>
      </w:r>
    </w:p>
    <w:p w:rsidR="00D46E3B" w:rsidRDefault="003A018C">
      <w:pPr>
        <w:spacing w:line="260" w:lineRule="exact"/>
        <w:ind w:left="838"/>
        <w:rPr>
          <w:sz w:val="24"/>
          <w:szCs w:val="24"/>
        </w:rPr>
      </w:pPr>
      <w:r>
        <w:rPr>
          <w:sz w:val="24"/>
          <w:szCs w:val="24"/>
        </w:rPr>
        <w:t xml:space="preserve">5.   Vendor </w:t>
      </w:r>
      <w:r>
        <w:rPr>
          <w:sz w:val="24"/>
          <w:szCs w:val="24"/>
        </w:rPr>
        <w:t>selects the specific ticket day for which they want to see details.</w:t>
      </w:r>
    </w:p>
    <w:p w:rsidR="00D46E3B" w:rsidRDefault="003A018C">
      <w:pPr>
        <w:spacing w:before="7" w:line="260" w:lineRule="exact"/>
        <w:ind w:left="1198" w:right="289" w:hanging="360"/>
        <w:rPr>
          <w:sz w:val="24"/>
          <w:szCs w:val="24"/>
        </w:rPr>
      </w:pPr>
      <w:r>
        <w:rPr>
          <w:sz w:val="24"/>
          <w:szCs w:val="24"/>
        </w:rPr>
        <w:t>6.   System displays the ticket information on file for the day selected, including purchase price and seat/sector location.</w:t>
      </w:r>
    </w:p>
    <w:p w:rsidR="00D46E3B" w:rsidRDefault="00D46E3B">
      <w:pPr>
        <w:spacing w:before="13" w:line="260" w:lineRule="exact"/>
        <w:rPr>
          <w:sz w:val="26"/>
          <w:szCs w:val="26"/>
        </w:rPr>
      </w:pPr>
    </w:p>
    <w:p w:rsidR="00D46E3B" w:rsidRDefault="003A018C">
      <w:pPr>
        <w:ind w:left="418"/>
        <w:rPr>
          <w:sz w:val="24"/>
          <w:szCs w:val="24"/>
        </w:rPr>
      </w:pPr>
      <w:r>
        <w:rPr>
          <w:sz w:val="24"/>
          <w:szCs w:val="24"/>
        </w:rPr>
        <w:t>Alternative Flow:</w:t>
      </w:r>
    </w:p>
    <w:p w:rsidR="00D46E3B" w:rsidRDefault="003A018C">
      <w:pPr>
        <w:spacing w:before="2"/>
        <w:ind w:left="838"/>
        <w:rPr>
          <w:sz w:val="24"/>
          <w:szCs w:val="24"/>
        </w:rPr>
      </w:pPr>
      <w:r>
        <w:rPr>
          <w:sz w:val="24"/>
          <w:szCs w:val="24"/>
        </w:rPr>
        <w:t>3a. System exhausts sales log without findin</w:t>
      </w:r>
      <w:r>
        <w:rPr>
          <w:sz w:val="24"/>
          <w:szCs w:val="24"/>
        </w:rPr>
        <w:t>g a ticket matching the search data.</w:t>
      </w:r>
    </w:p>
    <w:p w:rsidR="00D46E3B" w:rsidRDefault="003A018C">
      <w:pPr>
        <w:spacing w:line="260" w:lineRule="exact"/>
        <w:ind w:left="1558"/>
        <w:rPr>
          <w:sz w:val="24"/>
          <w:szCs w:val="24"/>
        </w:rPr>
      </w:pPr>
      <w:r>
        <w:rPr>
          <w:sz w:val="24"/>
          <w:szCs w:val="24"/>
        </w:rPr>
        <w:t>1.   System displays message that no matching ticket has been found and</w:t>
      </w:r>
    </w:p>
    <w:p w:rsidR="00D46E3B" w:rsidRDefault="003A018C">
      <w:pPr>
        <w:spacing w:before="2"/>
        <w:ind w:left="1918"/>
        <w:rPr>
          <w:sz w:val="24"/>
          <w:szCs w:val="24"/>
        </w:rPr>
      </w:pPr>
      <w:r>
        <w:rPr>
          <w:sz w:val="24"/>
          <w:szCs w:val="24"/>
        </w:rPr>
        <w:t>returns to the main ticket vendor UI.</w:t>
      </w:r>
    </w:p>
    <w:p w:rsidR="00D46E3B" w:rsidRDefault="00D46E3B">
      <w:pPr>
        <w:spacing w:before="16" w:line="260" w:lineRule="exact"/>
        <w:rPr>
          <w:sz w:val="26"/>
          <w:szCs w:val="26"/>
        </w:rPr>
      </w:pPr>
    </w:p>
    <w:p w:rsidR="00D46E3B" w:rsidRDefault="003A018C">
      <w:pPr>
        <w:ind w:left="80" w:right="6398"/>
        <w:jc w:val="center"/>
        <w:rPr>
          <w:sz w:val="24"/>
          <w:szCs w:val="24"/>
        </w:rPr>
      </w:pPr>
      <w:r>
        <w:rPr>
          <w:b/>
          <w:i/>
          <w:sz w:val="24"/>
          <w:szCs w:val="24"/>
        </w:rPr>
        <w:t>4.2.3 – Refund a Ticket</w:t>
      </w:r>
    </w:p>
    <w:p w:rsidR="00D46E3B" w:rsidRDefault="00D46E3B">
      <w:pPr>
        <w:spacing w:before="16" w:line="260" w:lineRule="exact"/>
        <w:rPr>
          <w:sz w:val="26"/>
          <w:szCs w:val="26"/>
        </w:rPr>
      </w:pPr>
    </w:p>
    <w:p w:rsidR="00D46E3B" w:rsidRDefault="003A018C">
      <w:pPr>
        <w:ind w:left="118" w:right="636" w:firstLine="720"/>
        <w:jc w:val="both"/>
        <w:rPr>
          <w:sz w:val="24"/>
          <w:szCs w:val="24"/>
        </w:rPr>
      </w:pPr>
      <w:r>
        <w:rPr>
          <w:sz w:val="24"/>
          <w:szCs w:val="24"/>
        </w:rPr>
        <w:t xml:space="preserve">Allows the vendor to process a refund for a ticket that has not yet been used. </w:t>
      </w:r>
      <w:r>
        <w:rPr>
          <w:sz w:val="24"/>
          <w:szCs w:val="24"/>
        </w:rPr>
        <w:t>Admissions tickets are not refunded upon entrance to the arena. Tickets can only be refunded for their original purchase price as saved in the ticket sales Excel file.</w:t>
      </w:r>
    </w:p>
    <w:p w:rsidR="00D46E3B" w:rsidRDefault="00D46E3B">
      <w:pPr>
        <w:spacing w:before="1" w:line="280" w:lineRule="exact"/>
        <w:rPr>
          <w:sz w:val="28"/>
          <w:szCs w:val="28"/>
        </w:rPr>
      </w:pPr>
    </w:p>
    <w:p w:rsidR="00D46E3B" w:rsidRDefault="003A018C">
      <w:pPr>
        <w:tabs>
          <w:tab w:val="left" w:pos="820"/>
        </w:tabs>
        <w:spacing w:line="260" w:lineRule="exact"/>
        <w:ind w:left="838" w:right="708" w:hanging="360"/>
        <w:rPr>
          <w:sz w:val="24"/>
          <w:szCs w:val="24"/>
        </w:rPr>
      </w:pPr>
      <w:r>
        <w:rPr>
          <w:sz w:val="24"/>
          <w:szCs w:val="24"/>
        </w:rPr>
        <w:t>-</w:t>
      </w:r>
      <w:r>
        <w:rPr>
          <w:sz w:val="24"/>
          <w:szCs w:val="24"/>
        </w:rPr>
        <w:tab/>
        <w:t xml:space="preserve">Preconditions: Ticket vendor has searched for the specific ticket number in question </w:t>
      </w:r>
      <w:r>
        <w:rPr>
          <w:sz w:val="24"/>
          <w:szCs w:val="24"/>
        </w:rPr>
        <w:t xml:space="preserve">using the </w:t>
      </w:r>
      <w:r>
        <w:rPr>
          <w:b/>
          <w:i/>
          <w:sz w:val="24"/>
          <w:szCs w:val="24"/>
        </w:rPr>
        <w:t xml:space="preserve">Search for Ticket Sales Information By Name </w:t>
      </w:r>
      <w:r>
        <w:rPr>
          <w:sz w:val="24"/>
          <w:szCs w:val="24"/>
        </w:rPr>
        <w:t>function.</w:t>
      </w:r>
    </w:p>
    <w:p w:rsidR="00D46E3B" w:rsidRDefault="00D46E3B">
      <w:pPr>
        <w:spacing w:before="13"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before="2"/>
        <w:ind w:left="838"/>
        <w:rPr>
          <w:sz w:val="24"/>
          <w:szCs w:val="24"/>
        </w:rPr>
      </w:pPr>
      <w:r>
        <w:rPr>
          <w:sz w:val="24"/>
          <w:szCs w:val="24"/>
        </w:rPr>
        <w:t>1.   Ticket vendor enters the ticket number to refund.</w:t>
      </w:r>
    </w:p>
    <w:p w:rsidR="00D46E3B" w:rsidRDefault="003A018C">
      <w:pPr>
        <w:spacing w:line="260" w:lineRule="exact"/>
        <w:ind w:left="838"/>
        <w:rPr>
          <w:sz w:val="24"/>
          <w:szCs w:val="24"/>
        </w:rPr>
      </w:pPr>
      <w:r>
        <w:rPr>
          <w:sz w:val="24"/>
          <w:szCs w:val="24"/>
        </w:rPr>
        <w:t>2.   System searches for the ticket number in the Excel file.</w:t>
      </w:r>
    </w:p>
    <w:p w:rsidR="00D46E3B" w:rsidRDefault="003A018C">
      <w:pPr>
        <w:spacing w:before="2"/>
        <w:ind w:left="838"/>
        <w:rPr>
          <w:sz w:val="24"/>
          <w:szCs w:val="24"/>
        </w:rPr>
      </w:pPr>
      <w:r>
        <w:rPr>
          <w:sz w:val="24"/>
          <w:szCs w:val="24"/>
        </w:rPr>
        <w:t xml:space="preserve">3.   System displays the ticket sales information </w:t>
      </w:r>
      <w:r>
        <w:rPr>
          <w:sz w:val="24"/>
          <w:szCs w:val="24"/>
        </w:rPr>
        <w:t>necessary from the ticket sales</w:t>
      </w:r>
    </w:p>
    <w:p w:rsidR="00D46E3B" w:rsidRDefault="003A018C">
      <w:pPr>
        <w:spacing w:line="260" w:lineRule="exact"/>
        <w:ind w:left="1198"/>
        <w:rPr>
          <w:sz w:val="24"/>
          <w:szCs w:val="24"/>
        </w:rPr>
      </w:pPr>
      <w:r>
        <w:rPr>
          <w:sz w:val="24"/>
          <w:szCs w:val="24"/>
        </w:rPr>
        <w:t>Excel file, including the price paid.</w:t>
      </w:r>
    </w:p>
    <w:p w:rsidR="00D46E3B" w:rsidRDefault="003A018C">
      <w:pPr>
        <w:spacing w:before="7" w:line="260" w:lineRule="exact"/>
        <w:ind w:left="1198" w:right="917" w:hanging="360"/>
        <w:rPr>
          <w:sz w:val="24"/>
          <w:szCs w:val="24"/>
        </w:rPr>
      </w:pPr>
      <w:r>
        <w:rPr>
          <w:sz w:val="24"/>
          <w:szCs w:val="24"/>
        </w:rPr>
        <w:t>4.   Vendor confirms they have checked the customers ID and refunds the customers ticket price.</w:t>
      </w:r>
    </w:p>
    <w:p w:rsidR="00D46E3B" w:rsidRDefault="003A018C">
      <w:pPr>
        <w:spacing w:before="4" w:line="260" w:lineRule="exact"/>
        <w:ind w:left="1198" w:right="217" w:hanging="360"/>
        <w:rPr>
          <w:sz w:val="24"/>
          <w:szCs w:val="24"/>
        </w:rPr>
      </w:pPr>
      <w:r>
        <w:rPr>
          <w:sz w:val="24"/>
          <w:szCs w:val="24"/>
        </w:rPr>
        <w:t xml:space="preserve">5.   System reflags the seat as available and then removes the sale from the ticket sales </w:t>
      </w:r>
      <w:r>
        <w:rPr>
          <w:sz w:val="24"/>
          <w:szCs w:val="24"/>
        </w:rPr>
        <w:t>Excel file.</w:t>
      </w:r>
    </w:p>
    <w:p w:rsidR="00D46E3B" w:rsidRDefault="00D46E3B">
      <w:pPr>
        <w:spacing w:before="13" w:line="260" w:lineRule="exact"/>
        <w:rPr>
          <w:sz w:val="26"/>
          <w:szCs w:val="26"/>
        </w:rPr>
      </w:pPr>
    </w:p>
    <w:p w:rsidR="00D46E3B" w:rsidRDefault="003A018C">
      <w:pPr>
        <w:ind w:left="1558" w:right="162"/>
        <w:rPr>
          <w:sz w:val="24"/>
          <w:szCs w:val="24"/>
        </w:rPr>
      </w:pPr>
      <w:r>
        <w:rPr>
          <w:b/>
          <w:sz w:val="24"/>
          <w:szCs w:val="24"/>
        </w:rPr>
        <w:t xml:space="preserve">OPEN ISSUE: </w:t>
      </w:r>
      <w:r>
        <w:rPr>
          <w:sz w:val="24"/>
          <w:szCs w:val="24"/>
        </w:rPr>
        <w:t>ABC Events has not confirmed what they want done with the refunded ticket information. The BBM development team suggests moving the ticket sale entry to another Excel file if it’s needed.</w:t>
      </w:r>
    </w:p>
    <w:p w:rsidR="00D46E3B" w:rsidRDefault="003A018C">
      <w:pPr>
        <w:spacing w:before="2" w:line="540" w:lineRule="atLeast"/>
        <w:ind w:left="478" w:right="2683" w:firstLine="360"/>
        <w:rPr>
          <w:sz w:val="24"/>
          <w:szCs w:val="24"/>
        </w:rPr>
      </w:pPr>
      <w:r>
        <w:rPr>
          <w:sz w:val="24"/>
          <w:szCs w:val="24"/>
        </w:rPr>
        <w:t>6.   System returns to the main ticket vend</w:t>
      </w:r>
      <w:r>
        <w:rPr>
          <w:sz w:val="24"/>
          <w:szCs w:val="24"/>
        </w:rPr>
        <w:t>or UI screen. Alternative Flow:</w:t>
      </w:r>
    </w:p>
    <w:p w:rsidR="00D46E3B" w:rsidRDefault="003A018C">
      <w:pPr>
        <w:spacing w:before="2"/>
        <w:ind w:left="838"/>
        <w:rPr>
          <w:sz w:val="24"/>
          <w:szCs w:val="24"/>
        </w:rPr>
      </w:pPr>
      <w:r>
        <w:rPr>
          <w:sz w:val="24"/>
          <w:szCs w:val="24"/>
        </w:rPr>
        <w:t>3a. Vendor enters a ticket sales number not matching a valid ticket number sold.</w:t>
      </w:r>
    </w:p>
    <w:p w:rsidR="00D46E3B" w:rsidRDefault="003A018C">
      <w:pPr>
        <w:spacing w:line="260" w:lineRule="exact"/>
        <w:ind w:left="1558"/>
        <w:rPr>
          <w:sz w:val="24"/>
          <w:szCs w:val="24"/>
        </w:rPr>
      </w:pPr>
      <w:r>
        <w:rPr>
          <w:sz w:val="24"/>
          <w:szCs w:val="24"/>
        </w:rPr>
        <w:t>1.   System displays a message indicating the ticket number entered does</w:t>
      </w:r>
    </w:p>
    <w:p w:rsidR="00D46E3B" w:rsidRDefault="003A018C">
      <w:pPr>
        <w:spacing w:before="2"/>
        <w:ind w:left="1880" w:right="1366"/>
        <w:jc w:val="center"/>
        <w:rPr>
          <w:sz w:val="24"/>
          <w:szCs w:val="24"/>
        </w:rPr>
      </w:pPr>
      <w:r>
        <w:rPr>
          <w:sz w:val="24"/>
          <w:szCs w:val="24"/>
        </w:rPr>
        <w:t>not match anything on file, returns to basic flow at step 6.</w:t>
      </w:r>
    </w:p>
    <w:p w:rsidR="00D46E3B" w:rsidRDefault="003A018C">
      <w:pPr>
        <w:spacing w:line="260" w:lineRule="exact"/>
        <w:ind w:left="838"/>
        <w:rPr>
          <w:sz w:val="24"/>
          <w:szCs w:val="24"/>
        </w:rPr>
        <w:sectPr w:rsidR="00D46E3B">
          <w:pgSz w:w="12240" w:h="15840"/>
          <w:pgMar w:top="1360" w:right="1700" w:bottom="280" w:left="1680" w:header="0" w:footer="729" w:gutter="0"/>
          <w:cols w:space="720"/>
        </w:sectPr>
      </w:pPr>
      <w:r>
        <w:rPr>
          <w:sz w:val="24"/>
          <w:szCs w:val="24"/>
        </w:rPr>
        <w:t>4a. Ticket number matches a ticket that has already been used for admission</w:t>
      </w:r>
    </w:p>
    <w:p w:rsidR="00D46E3B" w:rsidRDefault="003A018C">
      <w:pPr>
        <w:spacing w:before="79" w:line="260" w:lineRule="exact"/>
        <w:ind w:left="1918" w:right="110" w:hanging="360"/>
        <w:rPr>
          <w:sz w:val="24"/>
          <w:szCs w:val="24"/>
        </w:rPr>
      </w:pPr>
      <w:r>
        <w:rPr>
          <w:sz w:val="24"/>
          <w:szCs w:val="24"/>
        </w:rPr>
        <w:lastRenderedPageBreak/>
        <w:t>1.   System displays a message indicating that the ticket in question has already been used and cannot be refunded, returns to basic flow at step</w:t>
      </w:r>
    </w:p>
    <w:p w:rsidR="00D46E3B" w:rsidRDefault="003A018C">
      <w:pPr>
        <w:spacing w:line="260" w:lineRule="exact"/>
        <w:ind w:left="1918"/>
        <w:rPr>
          <w:sz w:val="24"/>
          <w:szCs w:val="24"/>
        </w:rPr>
      </w:pPr>
      <w:r>
        <w:rPr>
          <w:sz w:val="24"/>
          <w:szCs w:val="24"/>
        </w:rPr>
        <w:t>6.</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 xml:space="preserve">4.2.4 – Print </w:t>
      </w:r>
      <w:r>
        <w:rPr>
          <w:b/>
          <w:i/>
          <w:sz w:val="24"/>
          <w:szCs w:val="24"/>
        </w:rPr>
        <w:t>Ticket</w:t>
      </w:r>
    </w:p>
    <w:p w:rsidR="00D46E3B" w:rsidRDefault="00D46E3B">
      <w:pPr>
        <w:spacing w:before="1" w:line="280" w:lineRule="exact"/>
        <w:rPr>
          <w:sz w:val="28"/>
          <w:szCs w:val="28"/>
        </w:rPr>
      </w:pPr>
    </w:p>
    <w:p w:rsidR="00D46E3B" w:rsidRDefault="003A018C">
      <w:pPr>
        <w:spacing w:line="260" w:lineRule="exact"/>
        <w:ind w:left="118" w:right="270" w:firstLine="720"/>
        <w:rPr>
          <w:sz w:val="24"/>
          <w:szCs w:val="24"/>
        </w:rPr>
      </w:pPr>
      <w:r>
        <w:rPr>
          <w:sz w:val="24"/>
          <w:szCs w:val="24"/>
        </w:rPr>
        <w:t>Ticket vendors can reprint lost tickets for customers who lose their tickets if and only if the ticket has not yet been processed at the admissions gate.</w:t>
      </w:r>
    </w:p>
    <w:p w:rsidR="00D46E3B" w:rsidRDefault="00D46E3B">
      <w:pPr>
        <w:spacing w:before="13" w:line="260" w:lineRule="exact"/>
        <w:rPr>
          <w:sz w:val="26"/>
          <w:szCs w:val="26"/>
        </w:rPr>
      </w:pPr>
    </w:p>
    <w:p w:rsidR="00D46E3B" w:rsidRDefault="003A018C">
      <w:pPr>
        <w:tabs>
          <w:tab w:val="left" w:pos="820"/>
        </w:tabs>
        <w:ind w:left="838" w:right="708" w:hanging="360"/>
        <w:rPr>
          <w:sz w:val="24"/>
          <w:szCs w:val="24"/>
        </w:rPr>
      </w:pPr>
      <w:r>
        <w:rPr>
          <w:sz w:val="24"/>
          <w:szCs w:val="24"/>
        </w:rPr>
        <w:t>-</w:t>
      </w:r>
      <w:r>
        <w:rPr>
          <w:sz w:val="24"/>
          <w:szCs w:val="24"/>
        </w:rPr>
        <w:tab/>
        <w:t xml:space="preserve">Preconditions: Ticket vendor has searched for the specific ticket number in question using </w:t>
      </w:r>
      <w:r>
        <w:rPr>
          <w:sz w:val="24"/>
          <w:szCs w:val="24"/>
        </w:rPr>
        <w:t xml:space="preserve">the </w:t>
      </w:r>
      <w:r>
        <w:rPr>
          <w:b/>
          <w:i/>
          <w:sz w:val="24"/>
          <w:szCs w:val="24"/>
        </w:rPr>
        <w:t xml:space="preserve">Search for Ticket Sales Information By Name </w:t>
      </w:r>
      <w:r>
        <w:rPr>
          <w:sz w:val="24"/>
          <w:szCs w:val="24"/>
        </w:rPr>
        <w:t>function.</w:t>
      </w:r>
    </w:p>
    <w:p w:rsidR="00D46E3B" w:rsidRDefault="00D46E3B">
      <w:pPr>
        <w:spacing w:before="14"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line="260" w:lineRule="exact"/>
        <w:ind w:left="838"/>
        <w:rPr>
          <w:sz w:val="24"/>
          <w:szCs w:val="24"/>
        </w:rPr>
      </w:pPr>
      <w:r>
        <w:rPr>
          <w:sz w:val="24"/>
          <w:szCs w:val="24"/>
        </w:rPr>
        <w:t>1.   Vendor selects the print ticket option from the ticket vendor main UI screen.</w:t>
      </w:r>
    </w:p>
    <w:p w:rsidR="00D46E3B" w:rsidRDefault="003A018C">
      <w:pPr>
        <w:spacing w:before="2"/>
        <w:ind w:left="838"/>
        <w:rPr>
          <w:sz w:val="24"/>
          <w:szCs w:val="24"/>
        </w:rPr>
      </w:pPr>
      <w:r>
        <w:rPr>
          <w:sz w:val="24"/>
          <w:szCs w:val="24"/>
        </w:rPr>
        <w:t>2.   System prompts the vendor for the ticket number to reprint.</w:t>
      </w:r>
    </w:p>
    <w:p w:rsidR="00D46E3B" w:rsidRDefault="003A018C">
      <w:pPr>
        <w:spacing w:line="260" w:lineRule="exact"/>
        <w:ind w:left="838"/>
        <w:rPr>
          <w:sz w:val="24"/>
          <w:szCs w:val="24"/>
        </w:rPr>
      </w:pPr>
      <w:r>
        <w:rPr>
          <w:sz w:val="24"/>
          <w:szCs w:val="24"/>
        </w:rPr>
        <w:t>3.   Customer enters the ti</w:t>
      </w:r>
      <w:r>
        <w:rPr>
          <w:sz w:val="24"/>
          <w:szCs w:val="24"/>
        </w:rPr>
        <w:t>cket number.</w:t>
      </w:r>
    </w:p>
    <w:p w:rsidR="00D46E3B" w:rsidRDefault="003A018C">
      <w:pPr>
        <w:spacing w:before="2"/>
        <w:ind w:left="838"/>
        <w:rPr>
          <w:sz w:val="24"/>
          <w:szCs w:val="24"/>
        </w:rPr>
      </w:pPr>
      <w:r>
        <w:rPr>
          <w:sz w:val="24"/>
          <w:szCs w:val="24"/>
        </w:rPr>
        <w:t>4.   System displays the ticket sales information necessary from the ticket sales</w:t>
      </w:r>
    </w:p>
    <w:p w:rsidR="00D46E3B" w:rsidRDefault="003A018C">
      <w:pPr>
        <w:spacing w:line="260" w:lineRule="exact"/>
        <w:ind w:left="1198"/>
        <w:rPr>
          <w:sz w:val="24"/>
          <w:szCs w:val="24"/>
        </w:rPr>
      </w:pPr>
      <w:r>
        <w:rPr>
          <w:sz w:val="24"/>
          <w:szCs w:val="24"/>
        </w:rPr>
        <w:t>Excel file, including customer name.</w:t>
      </w:r>
    </w:p>
    <w:p w:rsidR="00D46E3B" w:rsidRDefault="003A018C">
      <w:pPr>
        <w:spacing w:before="2"/>
        <w:ind w:left="838"/>
        <w:rPr>
          <w:sz w:val="24"/>
          <w:szCs w:val="24"/>
        </w:rPr>
      </w:pPr>
      <w:r>
        <w:rPr>
          <w:sz w:val="24"/>
          <w:szCs w:val="24"/>
        </w:rPr>
        <w:t>5.   Vendor confirms they have checked the customers ID.</w:t>
      </w:r>
    </w:p>
    <w:p w:rsidR="00D46E3B" w:rsidRDefault="003A018C">
      <w:pPr>
        <w:spacing w:line="260" w:lineRule="exact"/>
        <w:ind w:left="838"/>
        <w:rPr>
          <w:sz w:val="24"/>
          <w:szCs w:val="24"/>
        </w:rPr>
      </w:pPr>
      <w:r>
        <w:rPr>
          <w:sz w:val="24"/>
          <w:szCs w:val="24"/>
        </w:rPr>
        <w:t>6.   System prints a copy of ticket.</w:t>
      </w:r>
    </w:p>
    <w:p w:rsidR="00D46E3B" w:rsidRDefault="003A018C">
      <w:pPr>
        <w:spacing w:before="2"/>
        <w:ind w:left="838"/>
        <w:rPr>
          <w:sz w:val="24"/>
          <w:szCs w:val="24"/>
        </w:rPr>
      </w:pPr>
      <w:r>
        <w:rPr>
          <w:sz w:val="24"/>
          <w:szCs w:val="24"/>
        </w:rPr>
        <w:t xml:space="preserve">7.   System returns to the </w:t>
      </w:r>
      <w:r>
        <w:rPr>
          <w:sz w:val="24"/>
          <w:szCs w:val="24"/>
        </w:rPr>
        <w:t>ticket.</w:t>
      </w:r>
    </w:p>
    <w:p w:rsidR="00D46E3B" w:rsidRDefault="003A018C">
      <w:pPr>
        <w:spacing w:line="260" w:lineRule="exact"/>
        <w:ind w:left="838"/>
        <w:rPr>
          <w:sz w:val="24"/>
          <w:szCs w:val="24"/>
        </w:rPr>
      </w:pPr>
      <w:r>
        <w:rPr>
          <w:sz w:val="24"/>
          <w:szCs w:val="24"/>
        </w:rPr>
        <w:t>8.   System goes back to main ticket vendor UI screen.</w:t>
      </w:r>
    </w:p>
    <w:p w:rsidR="00D46E3B" w:rsidRDefault="00D46E3B">
      <w:pPr>
        <w:spacing w:before="16" w:line="260" w:lineRule="exact"/>
        <w:rPr>
          <w:sz w:val="26"/>
          <w:szCs w:val="26"/>
        </w:rPr>
      </w:pPr>
    </w:p>
    <w:p w:rsidR="00D46E3B" w:rsidRDefault="003A018C">
      <w:pPr>
        <w:ind w:left="418"/>
        <w:rPr>
          <w:sz w:val="24"/>
          <w:szCs w:val="24"/>
        </w:rPr>
      </w:pPr>
      <w:r>
        <w:rPr>
          <w:sz w:val="24"/>
          <w:szCs w:val="24"/>
        </w:rPr>
        <w:t>Exception Flow:</w:t>
      </w:r>
    </w:p>
    <w:p w:rsidR="00D46E3B" w:rsidRDefault="003A018C">
      <w:pPr>
        <w:spacing w:before="2"/>
        <w:ind w:left="838"/>
        <w:rPr>
          <w:sz w:val="24"/>
          <w:szCs w:val="24"/>
        </w:rPr>
      </w:pPr>
      <w:r>
        <w:rPr>
          <w:sz w:val="24"/>
          <w:szCs w:val="24"/>
        </w:rPr>
        <w:t>3a. Vendor enters a ticket sales number not matching a valid ticket number sold.</w:t>
      </w:r>
    </w:p>
    <w:p w:rsidR="00D46E3B" w:rsidRDefault="003A018C">
      <w:pPr>
        <w:spacing w:line="260" w:lineRule="exact"/>
        <w:ind w:left="1558"/>
        <w:rPr>
          <w:sz w:val="24"/>
          <w:szCs w:val="24"/>
        </w:rPr>
      </w:pPr>
      <w:r>
        <w:rPr>
          <w:sz w:val="24"/>
          <w:szCs w:val="24"/>
        </w:rPr>
        <w:t>2.   System displays a message indicating the ticket number entered does</w:t>
      </w:r>
    </w:p>
    <w:p w:rsidR="00D46E3B" w:rsidRDefault="003A018C">
      <w:pPr>
        <w:spacing w:before="2"/>
        <w:ind w:left="1880" w:right="1366"/>
        <w:jc w:val="center"/>
        <w:rPr>
          <w:sz w:val="24"/>
          <w:szCs w:val="24"/>
        </w:rPr>
      </w:pPr>
      <w:r>
        <w:rPr>
          <w:sz w:val="24"/>
          <w:szCs w:val="24"/>
        </w:rPr>
        <w:t xml:space="preserve">not match anything on </w:t>
      </w:r>
      <w:r>
        <w:rPr>
          <w:sz w:val="24"/>
          <w:szCs w:val="24"/>
        </w:rPr>
        <w:t>file, returns to basic flow at step 8.</w:t>
      </w:r>
    </w:p>
    <w:p w:rsidR="00D46E3B" w:rsidRDefault="003A018C">
      <w:pPr>
        <w:spacing w:line="260" w:lineRule="exact"/>
        <w:ind w:left="838"/>
        <w:rPr>
          <w:sz w:val="24"/>
          <w:szCs w:val="24"/>
        </w:rPr>
      </w:pPr>
      <w:r>
        <w:rPr>
          <w:sz w:val="24"/>
          <w:szCs w:val="24"/>
        </w:rPr>
        <w:t>4a. Ticket number matches a ticket that has already been used for admission.</w:t>
      </w:r>
    </w:p>
    <w:p w:rsidR="00D46E3B" w:rsidRDefault="003A018C">
      <w:pPr>
        <w:spacing w:before="7" w:line="260" w:lineRule="exact"/>
        <w:ind w:left="1918" w:right="97" w:hanging="360"/>
        <w:rPr>
          <w:sz w:val="24"/>
          <w:szCs w:val="24"/>
        </w:rPr>
      </w:pPr>
      <w:r>
        <w:rPr>
          <w:sz w:val="24"/>
          <w:szCs w:val="24"/>
        </w:rPr>
        <w:t>2.   System displays a message indicating that the ticket in question has already been used and cannot be reprinted, returns to basic flow a</w:t>
      </w:r>
      <w:r>
        <w:rPr>
          <w:sz w:val="24"/>
          <w:szCs w:val="24"/>
        </w:rPr>
        <w:t>t step</w:t>
      </w:r>
    </w:p>
    <w:p w:rsidR="00D46E3B" w:rsidRDefault="003A018C">
      <w:pPr>
        <w:spacing w:line="260" w:lineRule="exact"/>
        <w:ind w:left="1918"/>
        <w:rPr>
          <w:sz w:val="24"/>
          <w:szCs w:val="24"/>
        </w:rPr>
      </w:pPr>
      <w:r>
        <w:rPr>
          <w:sz w:val="24"/>
          <w:szCs w:val="24"/>
        </w:rPr>
        <w:t>8.</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4.2.5 – Upgrade Ticket</w:t>
      </w:r>
    </w:p>
    <w:p w:rsidR="00D46E3B" w:rsidRDefault="00D46E3B">
      <w:pPr>
        <w:spacing w:before="16" w:line="260" w:lineRule="exact"/>
        <w:rPr>
          <w:sz w:val="26"/>
          <w:szCs w:val="26"/>
        </w:rPr>
      </w:pPr>
    </w:p>
    <w:p w:rsidR="00D46E3B" w:rsidRDefault="003A018C">
      <w:pPr>
        <w:ind w:left="118" w:right="283" w:firstLine="720"/>
        <w:rPr>
          <w:sz w:val="24"/>
          <w:szCs w:val="24"/>
        </w:rPr>
      </w:pPr>
      <w:r>
        <w:rPr>
          <w:sz w:val="24"/>
          <w:szCs w:val="24"/>
        </w:rPr>
        <w:t xml:space="preserve">To upgrade a customer’s ticket to a VIP ticket, the ticket vendor uses the </w:t>
      </w:r>
      <w:r>
        <w:rPr>
          <w:b/>
          <w:i/>
          <w:sz w:val="24"/>
          <w:szCs w:val="24"/>
        </w:rPr>
        <w:t xml:space="preserve">Sell a Ticket </w:t>
      </w:r>
      <w:r>
        <w:rPr>
          <w:sz w:val="24"/>
          <w:szCs w:val="24"/>
        </w:rPr>
        <w:t xml:space="preserve">menu option and selects a seat in the VIP sector. For further detail, see the </w:t>
      </w:r>
      <w:r>
        <w:rPr>
          <w:b/>
          <w:i/>
          <w:sz w:val="24"/>
          <w:szCs w:val="24"/>
        </w:rPr>
        <w:t xml:space="preserve">Sell a Ticket  </w:t>
      </w:r>
      <w:r>
        <w:rPr>
          <w:sz w:val="24"/>
          <w:szCs w:val="24"/>
        </w:rPr>
        <w:t>specification.</w:t>
      </w:r>
    </w:p>
    <w:p w:rsidR="00D46E3B" w:rsidRDefault="00D46E3B">
      <w:pPr>
        <w:spacing w:before="17" w:line="260" w:lineRule="exact"/>
        <w:rPr>
          <w:sz w:val="26"/>
          <w:szCs w:val="26"/>
        </w:rPr>
      </w:pPr>
    </w:p>
    <w:p w:rsidR="00D46E3B" w:rsidRDefault="003A018C">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2"/>
          <w:sz w:val="28"/>
          <w:szCs w:val="28"/>
        </w:rPr>
        <w:t>M</w:t>
      </w:r>
      <w:r>
        <w:rPr>
          <w:b/>
          <w:spacing w:val="1"/>
          <w:sz w:val="28"/>
          <w:szCs w:val="28"/>
        </w:rPr>
        <w:t>anage</w:t>
      </w:r>
      <w:r>
        <w:rPr>
          <w:b/>
          <w:sz w:val="28"/>
          <w:szCs w:val="28"/>
        </w:rPr>
        <w:t>r</w:t>
      </w:r>
      <w:r>
        <w:rPr>
          <w:b/>
          <w:spacing w:val="-10"/>
          <w:sz w:val="28"/>
          <w:szCs w:val="28"/>
        </w:rPr>
        <w:t xml:space="preserve"> </w:t>
      </w:r>
      <w:r>
        <w:rPr>
          <w:b/>
          <w:spacing w:val="1"/>
          <w:sz w:val="28"/>
          <w:szCs w:val="28"/>
        </w:rPr>
        <w:t>F</w:t>
      </w:r>
      <w:r>
        <w:rPr>
          <w:b/>
          <w:sz w:val="28"/>
          <w:szCs w:val="28"/>
        </w:rPr>
        <w:t>u</w:t>
      </w:r>
      <w:r>
        <w:rPr>
          <w:b/>
          <w:spacing w:val="1"/>
          <w:sz w:val="28"/>
          <w:szCs w:val="28"/>
        </w:rPr>
        <w:t>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3A018C">
      <w:pPr>
        <w:ind w:left="118"/>
        <w:rPr>
          <w:sz w:val="24"/>
          <w:szCs w:val="24"/>
        </w:rPr>
      </w:pPr>
      <w:r>
        <w:rPr>
          <w:b/>
          <w:i/>
          <w:sz w:val="24"/>
          <w:szCs w:val="24"/>
        </w:rPr>
        <w:t>4.3.1 – Input Ticket Prices</w:t>
      </w:r>
    </w:p>
    <w:p w:rsidR="00D46E3B" w:rsidRDefault="00D46E3B">
      <w:pPr>
        <w:spacing w:before="16" w:line="260" w:lineRule="exact"/>
        <w:rPr>
          <w:sz w:val="26"/>
          <w:szCs w:val="26"/>
        </w:rPr>
      </w:pPr>
    </w:p>
    <w:p w:rsidR="00D46E3B" w:rsidRDefault="003A018C">
      <w:pPr>
        <w:ind w:left="118" w:right="283" w:firstLine="720"/>
        <w:rPr>
          <w:sz w:val="24"/>
          <w:szCs w:val="24"/>
        </w:rPr>
        <w:sectPr w:rsidR="00D46E3B">
          <w:pgSz w:w="12240" w:h="15840"/>
          <w:pgMar w:top="1360" w:right="1700" w:bottom="280" w:left="1680" w:header="0" w:footer="729" w:gutter="0"/>
          <w:cols w:space="720"/>
        </w:sectPr>
      </w:pPr>
      <w:r>
        <w:rPr>
          <w:sz w:val="24"/>
          <w:szCs w:val="24"/>
        </w:rPr>
        <w:t>Allows the ticket manager to input a new price for seats that have yet to be sold. Ticket manager can select any number of unsold seats in a single sector to update with new pricing information.</w:t>
      </w:r>
    </w:p>
    <w:p w:rsidR="00D46E3B" w:rsidRDefault="003A018C">
      <w:pPr>
        <w:spacing w:before="74"/>
        <w:ind w:left="478"/>
        <w:rPr>
          <w:sz w:val="24"/>
          <w:szCs w:val="24"/>
        </w:rPr>
      </w:pPr>
      <w:r>
        <w:rPr>
          <w:sz w:val="24"/>
          <w:szCs w:val="24"/>
        </w:rPr>
        <w:lastRenderedPageBreak/>
        <w:t xml:space="preserve">-   </w:t>
      </w:r>
      <w:r>
        <w:rPr>
          <w:spacing w:val="40"/>
          <w:sz w:val="24"/>
          <w:szCs w:val="24"/>
        </w:rPr>
        <w:t xml:space="preserve"> </w:t>
      </w:r>
      <w:r>
        <w:rPr>
          <w:sz w:val="24"/>
          <w:szCs w:val="24"/>
        </w:rPr>
        <w:t>Preconditions: Ticket on the arena map has not been already been sold.</w:t>
      </w:r>
    </w:p>
    <w:p w:rsidR="00D46E3B" w:rsidRDefault="00D46E3B">
      <w:pPr>
        <w:spacing w:before="16" w:line="260" w:lineRule="exact"/>
        <w:rPr>
          <w:sz w:val="26"/>
          <w:szCs w:val="26"/>
        </w:rPr>
      </w:pPr>
    </w:p>
    <w:p w:rsidR="00D46E3B" w:rsidRDefault="003A018C">
      <w:pPr>
        <w:ind w:left="478"/>
        <w:rPr>
          <w:sz w:val="24"/>
          <w:szCs w:val="24"/>
        </w:rPr>
      </w:pPr>
      <w:r>
        <w:rPr>
          <w:sz w:val="24"/>
          <w:szCs w:val="24"/>
        </w:rPr>
        <w:t>Basic Flow of Events:</w:t>
      </w:r>
    </w:p>
    <w:p w:rsidR="00D46E3B" w:rsidRDefault="003A018C">
      <w:pPr>
        <w:spacing w:line="260" w:lineRule="exact"/>
        <w:ind w:left="838"/>
        <w:rPr>
          <w:sz w:val="24"/>
          <w:szCs w:val="24"/>
        </w:rPr>
      </w:pPr>
      <w:r>
        <w:rPr>
          <w:sz w:val="24"/>
          <w:szCs w:val="24"/>
        </w:rPr>
        <w:t>1.   Ticket manager selects the menu option to input ticket prices and then enters</w:t>
      </w:r>
    </w:p>
    <w:p w:rsidR="00D46E3B" w:rsidRDefault="003A018C">
      <w:pPr>
        <w:spacing w:before="2"/>
        <w:ind w:left="1198"/>
        <w:rPr>
          <w:sz w:val="24"/>
          <w:szCs w:val="24"/>
        </w:rPr>
      </w:pPr>
      <w:r>
        <w:rPr>
          <w:sz w:val="24"/>
          <w:szCs w:val="24"/>
        </w:rPr>
        <w:t>the event day to be affected.</w:t>
      </w:r>
    </w:p>
    <w:p w:rsidR="00D46E3B" w:rsidRDefault="003A018C">
      <w:pPr>
        <w:spacing w:line="260" w:lineRule="exact"/>
        <w:ind w:left="838"/>
        <w:rPr>
          <w:sz w:val="24"/>
          <w:szCs w:val="24"/>
        </w:rPr>
      </w:pPr>
      <w:r>
        <w:rPr>
          <w:sz w:val="24"/>
          <w:szCs w:val="24"/>
        </w:rPr>
        <w:t>2.   System displays the arena map with ticket sa</w:t>
      </w:r>
      <w:r>
        <w:rPr>
          <w:sz w:val="24"/>
          <w:szCs w:val="24"/>
        </w:rPr>
        <w:t>les information.</w:t>
      </w:r>
    </w:p>
    <w:p w:rsidR="00D46E3B" w:rsidRDefault="003A018C">
      <w:pPr>
        <w:spacing w:before="2"/>
        <w:ind w:left="838"/>
        <w:rPr>
          <w:sz w:val="24"/>
          <w:szCs w:val="24"/>
        </w:rPr>
      </w:pPr>
      <w:r>
        <w:rPr>
          <w:sz w:val="24"/>
          <w:szCs w:val="24"/>
        </w:rPr>
        <w:t>3.   Ticket manager selects the seats to be changed.</w:t>
      </w:r>
    </w:p>
    <w:p w:rsidR="00D46E3B" w:rsidRDefault="003A018C">
      <w:pPr>
        <w:spacing w:line="260" w:lineRule="exact"/>
        <w:ind w:left="838"/>
        <w:rPr>
          <w:sz w:val="24"/>
          <w:szCs w:val="24"/>
        </w:rPr>
      </w:pPr>
      <w:r>
        <w:rPr>
          <w:sz w:val="24"/>
          <w:szCs w:val="24"/>
        </w:rPr>
        <w:t>4.   System displays current sales price of seats selected and prompts for new sales</w:t>
      </w:r>
    </w:p>
    <w:p w:rsidR="00D46E3B" w:rsidRDefault="003A018C">
      <w:pPr>
        <w:spacing w:before="2"/>
        <w:ind w:left="1198"/>
        <w:rPr>
          <w:sz w:val="24"/>
          <w:szCs w:val="24"/>
        </w:rPr>
      </w:pPr>
      <w:r>
        <w:rPr>
          <w:sz w:val="24"/>
          <w:szCs w:val="24"/>
        </w:rPr>
        <w:t>price.</w:t>
      </w:r>
    </w:p>
    <w:p w:rsidR="00D46E3B" w:rsidRDefault="003A018C">
      <w:pPr>
        <w:spacing w:line="260" w:lineRule="exact"/>
        <w:ind w:left="838"/>
        <w:rPr>
          <w:sz w:val="24"/>
          <w:szCs w:val="24"/>
        </w:rPr>
      </w:pPr>
      <w:r>
        <w:rPr>
          <w:sz w:val="24"/>
          <w:szCs w:val="24"/>
        </w:rPr>
        <w:t>5.   Ticket manager enters the new sales price.</w:t>
      </w:r>
    </w:p>
    <w:p w:rsidR="00D46E3B" w:rsidRDefault="003A018C">
      <w:pPr>
        <w:spacing w:before="7" w:line="260" w:lineRule="exact"/>
        <w:ind w:left="1198" w:right="183" w:hanging="360"/>
        <w:rPr>
          <w:sz w:val="24"/>
          <w:szCs w:val="24"/>
        </w:rPr>
      </w:pPr>
      <w:r>
        <w:rPr>
          <w:sz w:val="24"/>
          <w:szCs w:val="24"/>
        </w:rPr>
        <w:t xml:space="preserve">6.   System updates the arena map with ticket </w:t>
      </w:r>
      <w:r>
        <w:rPr>
          <w:sz w:val="24"/>
          <w:szCs w:val="24"/>
        </w:rPr>
        <w:t>sales information to reflect the new ticket price for the selected seats and flags the seat(s) as available.</w:t>
      </w:r>
    </w:p>
    <w:p w:rsidR="00D46E3B" w:rsidRDefault="00D46E3B">
      <w:pPr>
        <w:spacing w:before="2" w:line="120" w:lineRule="exact"/>
        <w:rPr>
          <w:sz w:val="12"/>
          <w:szCs w:val="12"/>
        </w:rPr>
      </w:pPr>
    </w:p>
    <w:p w:rsidR="00D46E3B" w:rsidRDefault="00D46E3B">
      <w:pPr>
        <w:spacing w:line="200" w:lineRule="exact"/>
      </w:pPr>
    </w:p>
    <w:p w:rsidR="00D46E3B" w:rsidRDefault="003A018C">
      <w:pPr>
        <w:ind w:left="118"/>
        <w:rPr>
          <w:sz w:val="28"/>
          <w:szCs w:val="28"/>
        </w:rPr>
      </w:pPr>
      <w:r>
        <w:rPr>
          <w:b/>
          <w:spacing w:val="1"/>
          <w:sz w:val="28"/>
          <w:szCs w:val="28"/>
        </w:rPr>
        <w:t>4</w:t>
      </w:r>
      <w:r>
        <w:rPr>
          <w:b/>
          <w:sz w:val="28"/>
          <w:szCs w:val="28"/>
        </w:rPr>
        <w:t>.4</w:t>
      </w:r>
      <w:r>
        <w:rPr>
          <w:b/>
          <w:spacing w:val="-3"/>
          <w:sz w:val="28"/>
          <w:szCs w:val="28"/>
        </w:rPr>
        <w:t xml:space="preserve"> </w:t>
      </w:r>
      <w:r>
        <w:rPr>
          <w:b/>
          <w:sz w:val="28"/>
          <w:szCs w:val="28"/>
        </w:rPr>
        <w:t xml:space="preserve">– </w:t>
      </w:r>
      <w:r>
        <w:rPr>
          <w:b/>
          <w:spacing w:val="1"/>
          <w:sz w:val="28"/>
          <w:szCs w:val="28"/>
        </w:rPr>
        <w:t>Stad</w:t>
      </w:r>
      <w:r>
        <w:rPr>
          <w:b/>
          <w:sz w:val="28"/>
          <w:szCs w:val="28"/>
        </w:rPr>
        <w:t>i</w:t>
      </w:r>
      <w:r>
        <w:rPr>
          <w:b/>
          <w:spacing w:val="1"/>
          <w:sz w:val="28"/>
          <w:szCs w:val="28"/>
        </w:rPr>
        <w:t>u</w:t>
      </w:r>
      <w:r>
        <w:rPr>
          <w:b/>
          <w:sz w:val="28"/>
          <w:szCs w:val="28"/>
        </w:rPr>
        <w:t>m</w:t>
      </w:r>
      <w:r>
        <w:rPr>
          <w:b/>
          <w:spacing w:val="-9"/>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3A018C">
      <w:pPr>
        <w:ind w:left="118"/>
        <w:rPr>
          <w:sz w:val="24"/>
          <w:szCs w:val="24"/>
        </w:rPr>
      </w:pPr>
      <w:r>
        <w:rPr>
          <w:b/>
          <w:i/>
          <w:sz w:val="24"/>
          <w:szCs w:val="24"/>
        </w:rPr>
        <w:t>4.4.1 – Set Ticket Sectors</w:t>
      </w:r>
    </w:p>
    <w:p w:rsidR="00D46E3B" w:rsidRDefault="00D46E3B">
      <w:pPr>
        <w:spacing w:before="16" w:line="260" w:lineRule="exact"/>
        <w:rPr>
          <w:sz w:val="26"/>
          <w:szCs w:val="26"/>
        </w:rPr>
      </w:pPr>
    </w:p>
    <w:p w:rsidR="00D46E3B" w:rsidRDefault="003A018C">
      <w:pPr>
        <w:ind w:left="118" w:right="237" w:firstLine="720"/>
        <w:rPr>
          <w:sz w:val="24"/>
          <w:szCs w:val="24"/>
        </w:rPr>
      </w:pPr>
      <w:r>
        <w:rPr>
          <w:sz w:val="24"/>
          <w:szCs w:val="24"/>
        </w:rPr>
        <w:t>Lets the stadium manager create ticket sectors. Also allows the stadium manager</w:t>
      </w:r>
      <w:r>
        <w:rPr>
          <w:sz w:val="24"/>
          <w:szCs w:val="24"/>
        </w:rPr>
        <w:t xml:space="preserve"> to change the size, name, or color code of a ticket sector.</w:t>
      </w:r>
    </w:p>
    <w:p w:rsidR="00D46E3B" w:rsidRDefault="00D46E3B">
      <w:pPr>
        <w:spacing w:before="14" w:line="260" w:lineRule="exact"/>
        <w:rPr>
          <w:sz w:val="26"/>
          <w:szCs w:val="26"/>
        </w:rPr>
      </w:pPr>
    </w:p>
    <w:p w:rsidR="00D46E3B" w:rsidRDefault="003A018C">
      <w:pPr>
        <w:tabs>
          <w:tab w:val="left" w:pos="820"/>
        </w:tabs>
        <w:ind w:left="838" w:right="131" w:hanging="360"/>
        <w:rPr>
          <w:sz w:val="24"/>
          <w:szCs w:val="24"/>
        </w:rPr>
      </w:pPr>
      <w:r>
        <w:rPr>
          <w:sz w:val="24"/>
          <w:szCs w:val="24"/>
        </w:rPr>
        <w:t>-</w:t>
      </w:r>
      <w:r>
        <w:rPr>
          <w:sz w:val="24"/>
          <w:szCs w:val="24"/>
        </w:rPr>
        <w:tab/>
        <w:t>Preconditions: Seats to be made into new sectors or moved from one sector to another cannot have been sold. It is not expected that seats that have been sold will need to be re-sectored often.</w:t>
      </w:r>
      <w:r>
        <w:rPr>
          <w:sz w:val="24"/>
          <w:szCs w:val="24"/>
        </w:rPr>
        <w:t xml:space="preserve"> Any seats that do need to be re-sectored are best processed manually to insure all necessary refunds are processed and that any updated print tickets are given to the customer.</w:t>
      </w:r>
    </w:p>
    <w:p w:rsidR="00D46E3B" w:rsidRDefault="00D46E3B">
      <w:pPr>
        <w:spacing w:before="16" w:line="260" w:lineRule="exact"/>
        <w:rPr>
          <w:sz w:val="26"/>
          <w:szCs w:val="26"/>
        </w:rPr>
      </w:pPr>
    </w:p>
    <w:p w:rsidR="00D46E3B" w:rsidRDefault="003A018C">
      <w:pPr>
        <w:ind w:left="478"/>
        <w:rPr>
          <w:sz w:val="24"/>
          <w:szCs w:val="24"/>
        </w:rPr>
      </w:pPr>
      <w:r>
        <w:rPr>
          <w:sz w:val="24"/>
          <w:szCs w:val="24"/>
        </w:rPr>
        <w:t>Basic Flow:</w:t>
      </w:r>
    </w:p>
    <w:p w:rsidR="00D46E3B" w:rsidRDefault="003A018C">
      <w:pPr>
        <w:spacing w:line="260" w:lineRule="exact"/>
        <w:ind w:left="838"/>
        <w:rPr>
          <w:sz w:val="24"/>
          <w:szCs w:val="24"/>
        </w:rPr>
      </w:pPr>
      <w:r>
        <w:rPr>
          <w:sz w:val="24"/>
          <w:szCs w:val="24"/>
        </w:rPr>
        <w:t xml:space="preserve">1.   User follows the link to </w:t>
      </w:r>
      <w:r>
        <w:rPr>
          <w:b/>
          <w:i/>
          <w:sz w:val="24"/>
          <w:szCs w:val="24"/>
        </w:rPr>
        <w:t xml:space="preserve">Set Ticket Sectors </w:t>
      </w:r>
      <w:r>
        <w:rPr>
          <w:sz w:val="24"/>
          <w:szCs w:val="24"/>
        </w:rPr>
        <w:t xml:space="preserve">and then enters </w:t>
      </w:r>
      <w:r>
        <w:rPr>
          <w:sz w:val="24"/>
          <w:szCs w:val="24"/>
        </w:rPr>
        <w:t>the event day(s) to</w:t>
      </w:r>
    </w:p>
    <w:p w:rsidR="00D46E3B" w:rsidRDefault="003A018C">
      <w:pPr>
        <w:spacing w:before="2"/>
        <w:ind w:left="1198"/>
        <w:rPr>
          <w:sz w:val="24"/>
          <w:szCs w:val="24"/>
        </w:rPr>
      </w:pPr>
      <w:r>
        <w:rPr>
          <w:sz w:val="24"/>
          <w:szCs w:val="24"/>
        </w:rPr>
        <w:t>be affected.</w:t>
      </w:r>
    </w:p>
    <w:p w:rsidR="00D46E3B" w:rsidRDefault="003A018C">
      <w:pPr>
        <w:spacing w:line="260" w:lineRule="exact"/>
        <w:ind w:left="838"/>
        <w:rPr>
          <w:sz w:val="24"/>
          <w:szCs w:val="24"/>
        </w:rPr>
      </w:pPr>
      <w:r>
        <w:rPr>
          <w:sz w:val="24"/>
          <w:szCs w:val="24"/>
        </w:rPr>
        <w:t>2.   System displays the stadium map with ticket sales information.</w:t>
      </w:r>
    </w:p>
    <w:p w:rsidR="00D46E3B" w:rsidRDefault="003A018C">
      <w:pPr>
        <w:spacing w:before="7" w:line="260" w:lineRule="exact"/>
        <w:ind w:left="1198" w:right="70" w:hanging="360"/>
        <w:rPr>
          <w:sz w:val="24"/>
          <w:szCs w:val="24"/>
        </w:rPr>
      </w:pPr>
      <w:r>
        <w:rPr>
          <w:sz w:val="24"/>
          <w:szCs w:val="24"/>
        </w:rPr>
        <w:t>3.   Stadium manager selects the seats he wants to form into a new sector or add to an existing sector.</w:t>
      </w:r>
    </w:p>
    <w:p w:rsidR="00D46E3B" w:rsidRDefault="003A018C">
      <w:pPr>
        <w:spacing w:line="260" w:lineRule="exact"/>
        <w:ind w:left="838"/>
        <w:rPr>
          <w:sz w:val="24"/>
          <w:szCs w:val="24"/>
        </w:rPr>
      </w:pPr>
      <w:r>
        <w:rPr>
          <w:sz w:val="24"/>
          <w:szCs w:val="24"/>
        </w:rPr>
        <w:t xml:space="preserve">4.   System requests confirmation that the seats </w:t>
      </w:r>
      <w:r>
        <w:rPr>
          <w:sz w:val="24"/>
          <w:szCs w:val="24"/>
        </w:rPr>
        <w:t>selected are the correct ones.</w:t>
      </w:r>
    </w:p>
    <w:p w:rsidR="00D46E3B" w:rsidRDefault="003A018C">
      <w:pPr>
        <w:spacing w:line="260" w:lineRule="exact"/>
        <w:ind w:left="838"/>
        <w:rPr>
          <w:sz w:val="24"/>
          <w:szCs w:val="24"/>
        </w:rPr>
      </w:pPr>
      <w:r>
        <w:rPr>
          <w:sz w:val="24"/>
          <w:szCs w:val="24"/>
        </w:rPr>
        <w:t>5.   Stadium manager confirms he wants to edit the seats selected and enters the</w:t>
      </w:r>
    </w:p>
    <w:p w:rsidR="00D46E3B" w:rsidRDefault="003A018C">
      <w:pPr>
        <w:spacing w:before="2"/>
        <w:ind w:left="1198"/>
        <w:rPr>
          <w:sz w:val="24"/>
          <w:szCs w:val="24"/>
        </w:rPr>
      </w:pPr>
      <w:r>
        <w:rPr>
          <w:sz w:val="24"/>
          <w:szCs w:val="24"/>
        </w:rPr>
        <w:t>name/color code of the new sector to be constructed.</w:t>
      </w:r>
    </w:p>
    <w:p w:rsidR="00D46E3B" w:rsidRDefault="003A018C">
      <w:pPr>
        <w:spacing w:line="260" w:lineRule="exact"/>
        <w:ind w:left="838"/>
        <w:rPr>
          <w:sz w:val="24"/>
          <w:szCs w:val="24"/>
        </w:rPr>
      </w:pPr>
      <w:r>
        <w:rPr>
          <w:sz w:val="24"/>
          <w:szCs w:val="24"/>
        </w:rPr>
        <w:t>6.   System updates the stadium map with ticket sales information to show the</w:t>
      </w:r>
    </w:p>
    <w:p w:rsidR="00D46E3B" w:rsidRDefault="003A018C">
      <w:pPr>
        <w:spacing w:before="2"/>
        <w:ind w:left="1198"/>
        <w:rPr>
          <w:sz w:val="24"/>
          <w:szCs w:val="24"/>
        </w:rPr>
      </w:pPr>
      <w:r>
        <w:rPr>
          <w:sz w:val="24"/>
          <w:szCs w:val="24"/>
        </w:rPr>
        <w:t>newly updated</w:t>
      </w:r>
      <w:r>
        <w:rPr>
          <w:sz w:val="24"/>
          <w:szCs w:val="24"/>
        </w:rPr>
        <w:t xml:space="preserve"> sector as unavailable as they are not yet priced.</w:t>
      </w:r>
    </w:p>
    <w:p w:rsidR="00D46E3B" w:rsidRDefault="003A018C">
      <w:pPr>
        <w:spacing w:line="260" w:lineRule="exact"/>
        <w:ind w:left="838"/>
        <w:rPr>
          <w:sz w:val="24"/>
          <w:szCs w:val="24"/>
        </w:rPr>
      </w:pPr>
      <w:r>
        <w:rPr>
          <w:sz w:val="24"/>
          <w:szCs w:val="24"/>
        </w:rPr>
        <w:t>7.   System sends an e-mail notification to the ticket manager requesting he price</w:t>
      </w:r>
    </w:p>
    <w:p w:rsidR="00D46E3B" w:rsidRDefault="003A018C">
      <w:pPr>
        <w:spacing w:before="2"/>
        <w:ind w:left="1198"/>
        <w:rPr>
          <w:sz w:val="24"/>
          <w:szCs w:val="24"/>
        </w:rPr>
      </w:pPr>
      <w:r>
        <w:rPr>
          <w:sz w:val="24"/>
          <w:szCs w:val="24"/>
        </w:rPr>
        <w:t>the new sector ASAP.</w:t>
      </w:r>
    </w:p>
    <w:p w:rsidR="00D46E3B" w:rsidRDefault="00D46E3B">
      <w:pPr>
        <w:spacing w:before="16" w:line="260" w:lineRule="exact"/>
        <w:rPr>
          <w:sz w:val="26"/>
          <w:szCs w:val="26"/>
        </w:rPr>
      </w:pPr>
    </w:p>
    <w:p w:rsidR="00D46E3B" w:rsidRDefault="003A018C">
      <w:pPr>
        <w:ind w:left="478"/>
        <w:rPr>
          <w:sz w:val="24"/>
          <w:szCs w:val="24"/>
        </w:rPr>
      </w:pPr>
      <w:r>
        <w:rPr>
          <w:sz w:val="24"/>
          <w:szCs w:val="24"/>
        </w:rPr>
        <w:t>Alternative Flow:</w:t>
      </w:r>
    </w:p>
    <w:p w:rsidR="00D46E3B" w:rsidRDefault="003A018C">
      <w:pPr>
        <w:spacing w:line="260" w:lineRule="exact"/>
        <w:ind w:left="838"/>
        <w:rPr>
          <w:sz w:val="24"/>
          <w:szCs w:val="24"/>
        </w:rPr>
      </w:pPr>
      <w:r>
        <w:rPr>
          <w:sz w:val="24"/>
          <w:szCs w:val="24"/>
        </w:rPr>
        <w:t>4b. Stadium manager enters the name/color code of an existing sector.</w:t>
      </w:r>
    </w:p>
    <w:p w:rsidR="00D46E3B" w:rsidRDefault="003A018C">
      <w:pPr>
        <w:spacing w:before="2"/>
        <w:ind w:left="1918" w:right="143" w:hanging="360"/>
        <w:jc w:val="both"/>
        <w:rPr>
          <w:sz w:val="24"/>
          <w:szCs w:val="24"/>
        </w:rPr>
        <w:sectPr w:rsidR="00D46E3B">
          <w:pgSz w:w="12240" w:h="15840"/>
          <w:pgMar w:top="1360" w:right="1700" w:bottom="280" w:left="1680" w:header="0" w:footer="729" w:gutter="0"/>
          <w:cols w:space="720"/>
        </w:sectPr>
      </w:pPr>
      <w:r>
        <w:rPr>
          <w:sz w:val="24"/>
          <w:szCs w:val="24"/>
        </w:rPr>
        <w:t>1.   System alerts stadium manager that he has entered an existing sector’s information and sets the selected seats to be part of the sector entered, then returns to the basic flow at step 5.</w:t>
      </w:r>
    </w:p>
    <w:p w:rsidR="00D46E3B" w:rsidRDefault="003A018C">
      <w:pPr>
        <w:spacing w:before="74"/>
        <w:ind w:left="118"/>
        <w:rPr>
          <w:sz w:val="24"/>
          <w:szCs w:val="24"/>
        </w:rPr>
      </w:pPr>
      <w:r>
        <w:rPr>
          <w:b/>
          <w:i/>
          <w:sz w:val="24"/>
          <w:szCs w:val="24"/>
        </w:rPr>
        <w:lastRenderedPageBreak/>
        <w:t>4.4.2 – Mark Seats as Available/Unavailable</w:t>
      </w:r>
    </w:p>
    <w:p w:rsidR="00D46E3B" w:rsidRDefault="00D46E3B">
      <w:pPr>
        <w:spacing w:before="16" w:line="260" w:lineRule="exact"/>
        <w:rPr>
          <w:sz w:val="26"/>
          <w:szCs w:val="26"/>
        </w:rPr>
      </w:pPr>
    </w:p>
    <w:p w:rsidR="00D46E3B" w:rsidRDefault="003A018C">
      <w:pPr>
        <w:ind w:left="118" w:right="157" w:firstLine="720"/>
        <w:rPr>
          <w:sz w:val="24"/>
          <w:szCs w:val="24"/>
        </w:rPr>
      </w:pPr>
      <w:r>
        <w:rPr>
          <w:sz w:val="24"/>
          <w:szCs w:val="24"/>
        </w:rPr>
        <w:t>Allows the user to</w:t>
      </w:r>
      <w:r>
        <w:rPr>
          <w:sz w:val="24"/>
          <w:szCs w:val="24"/>
        </w:rPr>
        <w:t xml:space="preserve"> toggle a seat from available to unavailable/from unavailable to available. Marking seats unavailable in this manner is typically used for seats which are broken or inoperable and thus the menu updates the arena map for all even days. In the rare event tha</w:t>
      </w:r>
      <w:r>
        <w:rPr>
          <w:sz w:val="24"/>
          <w:szCs w:val="24"/>
        </w:rPr>
        <w:t>t the stadium manager wants to mark seats as unavailable for only part of the festival, the sales manager must follow the current manual procedure or create a single day sector named “Unavailable.” The choice is up to ABC staff.</w:t>
      </w:r>
    </w:p>
    <w:p w:rsidR="00D46E3B" w:rsidRDefault="00D46E3B">
      <w:pPr>
        <w:spacing w:before="16" w:line="260" w:lineRule="exact"/>
        <w:rPr>
          <w:sz w:val="26"/>
          <w:szCs w:val="26"/>
        </w:rPr>
      </w:pPr>
    </w:p>
    <w:p w:rsidR="00D46E3B" w:rsidRDefault="003A018C">
      <w:pPr>
        <w:tabs>
          <w:tab w:val="left" w:pos="820"/>
        </w:tabs>
        <w:ind w:left="838" w:right="270" w:hanging="360"/>
        <w:rPr>
          <w:sz w:val="24"/>
          <w:szCs w:val="24"/>
        </w:rPr>
      </w:pPr>
      <w:r>
        <w:rPr>
          <w:sz w:val="24"/>
          <w:szCs w:val="24"/>
        </w:rPr>
        <w:t>-</w:t>
      </w:r>
      <w:r>
        <w:rPr>
          <w:sz w:val="24"/>
          <w:szCs w:val="24"/>
        </w:rPr>
        <w:tab/>
        <w:t>Preconditions: Assumes t</w:t>
      </w:r>
      <w:r>
        <w:rPr>
          <w:sz w:val="24"/>
          <w:szCs w:val="24"/>
        </w:rPr>
        <w:t>hat the seat has been previously marked as available or unavailable. All seats are assumed available until stated otherwise.</w:t>
      </w:r>
    </w:p>
    <w:p w:rsidR="00D46E3B" w:rsidRDefault="00D46E3B">
      <w:pPr>
        <w:spacing w:before="14" w:line="260" w:lineRule="exact"/>
        <w:rPr>
          <w:sz w:val="26"/>
          <w:szCs w:val="26"/>
        </w:rPr>
      </w:pPr>
    </w:p>
    <w:p w:rsidR="00D46E3B" w:rsidRDefault="003A018C">
      <w:pPr>
        <w:ind w:left="478"/>
        <w:rPr>
          <w:sz w:val="24"/>
          <w:szCs w:val="24"/>
        </w:rPr>
      </w:pPr>
      <w:r>
        <w:rPr>
          <w:sz w:val="24"/>
          <w:szCs w:val="24"/>
        </w:rPr>
        <w:t>Basic Flow:</w:t>
      </w:r>
    </w:p>
    <w:p w:rsidR="00D46E3B" w:rsidRDefault="003A018C">
      <w:pPr>
        <w:spacing w:line="260" w:lineRule="exact"/>
        <w:ind w:left="838"/>
        <w:rPr>
          <w:sz w:val="24"/>
          <w:szCs w:val="24"/>
        </w:rPr>
      </w:pPr>
      <w:r>
        <w:rPr>
          <w:sz w:val="24"/>
          <w:szCs w:val="24"/>
        </w:rPr>
        <w:t>1.   System displays the stadium map.</w:t>
      </w:r>
    </w:p>
    <w:p w:rsidR="00D46E3B" w:rsidRDefault="003A018C">
      <w:pPr>
        <w:spacing w:before="2"/>
        <w:ind w:left="838"/>
        <w:rPr>
          <w:sz w:val="24"/>
          <w:szCs w:val="24"/>
        </w:rPr>
      </w:pPr>
      <w:r>
        <w:rPr>
          <w:sz w:val="24"/>
          <w:szCs w:val="24"/>
        </w:rPr>
        <w:t>2.   Manager selects the seats to toggle availability.</w:t>
      </w:r>
    </w:p>
    <w:p w:rsidR="00D46E3B" w:rsidRDefault="003A018C">
      <w:pPr>
        <w:spacing w:line="260" w:lineRule="exact"/>
        <w:ind w:left="838"/>
        <w:rPr>
          <w:sz w:val="24"/>
          <w:szCs w:val="24"/>
        </w:rPr>
      </w:pPr>
      <w:r>
        <w:rPr>
          <w:sz w:val="24"/>
          <w:szCs w:val="24"/>
        </w:rPr>
        <w:t xml:space="preserve">3.   System displays the </w:t>
      </w:r>
      <w:r>
        <w:rPr>
          <w:sz w:val="24"/>
          <w:szCs w:val="24"/>
        </w:rPr>
        <w:t>stadium information for the seats entered (ie</w:t>
      </w:r>
    </w:p>
    <w:p w:rsidR="00D46E3B" w:rsidRDefault="003A018C">
      <w:pPr>
        <w:spacing w:before="2"/>
        <w:ind w:left="1160" w:right="5446"/>
        <w:jc w:val="center"/>
        <w:rPr>
          <w:sz w:val="24"/>
          <w:szCs w:val="24"/>
        </w:rPr>
      </w:pPr>
      <w:r>
        <w:rPr>
          <w:sz w:val="24"/>
          <w:szCs w:val="24"/>
        </w:rPr>
        <w:t>available/unavailable).</w:t>
      </w:r>
    </w:p>
    <w:p w:rsidR="00D46E3B" w:rsidRDefault="003A018C">
      <w:pPr>
        <w:spacing w:line="260" w:lineRule="exact"/>
        <w:ind w:left="838"/>
        <w:rPr>
          <w:sz w:val="24"/>
          <w:szCs w:val="24"/>
        </w:rPr>
      </w:pPr>
      <w:r>
        <w:rPr>
          <w:sz w:val="24"/>
          <w:szCs w:val="24"/>
        </w:rPr>
        <w:t>4.   The manager confirms his choice.</w:t>
      </w:r>
    </w:p>
    <w:p w:rsidR="00D46E3B" w:rsidRDefault="003A018C">
      <w:pPr>
        <w:spacing w:before="2"/>
        <w:ind w:left="838"/>
        <w:rPr>
          <w:sz w:val="24"/>
          <w:szCs w:val="24"/>
        </w:rPr>
      </w:pPr>
      <w:r>
        <w:rPr>
          <w:sz w:val="24"/>
          <w:szCs w:val="24"/>
        </w:rPr>
        <w:t>5.   The system toggles the availability of the selected seats.</w:t>
      </w:r>
    </w:p>
    <w:p w:rsidR="00D46E3B" w:rsidRDefault="00D46E3B">
      <w:pPr>
        <w:spacing w:before="9" w:line="180" w:lineRule="exact"/>
        <w:rPr>
          <w:sz w:val="19"/>
          <w:szCs w:val="19"/>
        </w:rPr>
      </w:pPr>
    </w:p>
    <w:p w:rsidR="00D46E3B" w:rsidRDefault="00D46E3B">
      <w:pPr>
        <w:spacing w:line="200" w:lineRule="exact"/>
      </w:pPr>
    </w:p>
    <w:p w:rsidR="00D46E3B" w:rsidRDefault="00D46E3B">
      <w:pPr>
        <w:spacing w:line="200" w:lineRule="exact"/>
      </w:pPr>
    </w:p>
    <w:p w:rsidR="00D46E3B" w:rsidRDefault="003A018C">
      <w:pPr>
        <w:ind w:left="118"/>
        <w:rPr>
          <w:sz w:val="28"/>
          <w:szCs w:val="28"/>
        </w:rPr>
      </w:pPr>
      <w:r>
        <w:rPr>
          <w:b/>
          <w:spacing w:val="1"/>
          <w:sz w:val="28"/>
          <w:szCs w:val="28"/>
        </w:rPr>
        <w:t>4</w:t>
      </w:r>
      <w:r>
        <w:rPr>
          <w:b/>
          <w:sz w:val="28"/>
          <w:szCs w:val="28"/>
        </w:rPr>
        <w:t>.5</w:t>
      </w:r>
      <w:r>
        <w:rPr>
          <w:b/>
          <w:spacing w:val="-3"/>
          <w:sz w:val="28"/>
          <w:szCs w:val="28"/>
        </w:rPr>
        <w:t xml:space="preserve"> </w:t>
      </w:r>
      <w:r>
        <w:rPr>
          <w:b/>
          <w:sz w:val="28"/>
          <w:szCs w:val="28"/>
        </w:rPr>
        <w:t xml:space="preserve">– </w:t>
      </w:r>
      <w:r>
        <w:rPr>
          <w:b/>
          <w:spacing w:val="1"/>
          <w:sz w:val="28"/>
          <w:szCs w:val="28"/>
        </w:rPr>
        <w:t>Schedu</w:t>
      </w:r>
      <w:r>
        <w:rPr>
          <w:b/>
          <w:sz w:val="28"/>
          <w:szCs w:val="28"/>
        </w:rPr>
        <w:t>le</w:t>
      </w:r>
      <w:r>
        <w:rPr>
          <w:b/>
          <w:spacing w:val="-11"/>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3A018C">
      <w:pPr>
        <w:spacing w:line="260" w:lineRule="exact"/>
        <w:ind w:left="118"/>
        <w:rPr>
          <w:sz w:val="24"/>
          <w:szCs w:val="24"/>
        </w:rPr>
      </w:pPr>
      <w:r>
        <w:rPr>
          <w:b/>
          <w:i/>
          <w:position w:val="-1"/>
          <w:sz w:val="24"/>
          <w:szCs w:val="24"/>
        </w:rPr>
        <w:t>4.5.1 –Input Band Schedule</w:t>
      </w:r>
    </w:p>
    <w:p w:rsidR="00D46E3B" w:rsidRDefault="00D46E3B">
      <w:pPr>
        <w:spacing w:before="12" w:line="240" w:lineRule="exact"/>
        <w:rPr>
          <w:sz w:val="24"/>
          <w:szCs w:val="24"/>
        </w:rPr>
        <w:sectPr w:rsidR="00D46E3B">
          <w:pgSz w:w="12240" w:h="15840"/>
          <w:pgMar w:top="1360" w:right="1700" w:bottom="280" w:left="1680" w:header="0" w:footer="729" w:gutter="0"/>
          <w:cols w:space="720"/>
        </w:sectPr>
      </w:pPr>
    </w:p>
    <w:p w:rsidR="00D46E3B" w:rsidRDefault="00D46E3B">
      <w:pPr>
        <w:spacing w:before="7" w:line="100" w:lineRule="exact"/>
        <w:rPr>
          <w:sz w:val="10"/>
          <w:szCs w:val="10"/>
        </w:rPr>
      </w:pPr>
    </w:p>
    <w:p w:rsidR="00D46E3B" w:rsidRDefault="00D46E3B">
      <w:pPr>
        <w:spacing w:line="200" w:lineRule="exact"/>
      </w:pPr>
    </w:p>
    <w:p w:rsidR="00D46E3B" w:rsidRDefault="003A018C">
      <w:pPr>
        <w:spacing w:line="260" w:lineRule="exact"/>
        <w:ind w:left="118" w:right="-56"/>
        <w:rPr>
          <w:sz w:val="24"/>
          <w:szCs w:val="24"/>
        </w:rPr>
      </w:pPr>
      <w:r>
        <w:rPr>
          <w:position w:val="-1"/>
          <w:sz w:val="24"/>
          <w:szCs w:val="24"/>
        </w:rPr>
        <w:t>time.</w:t>
      </w:r>
    </w:p>
    <w:p w:rsidR="00D46E3B" w:rsidRDefault="003A018C">
      <w:pPr>
        <w:spacing w:before="29"/>
        <w:rPr>
          <w:sz w:val="24"/>
          <w:szCs w:val="24"/>
        </w:rPr>
        <w:sectPr w:rsidR="00D46E3B">
          <w:type w:val="continuous"/>
          <w:pgSz w:w="12240" w:h="15840"/>
          <w:pgMar w:top="1480" w:right="1700" w:bottom="280" w:left="1680" w:header="720" w:footer="720" w:gutter="0"/>
          <w:cols w:num="2" w:space="720" w:equalWidth="0">
            <w:col w:w="604" w:space="233"/>
            <w:col w:w="8023"/>
          </w:cols>
        </w:sectPr>
      </w:pPr>
      <w:r>
        <w:br w:type="column"/>
      </w:r>
      <w:r>
        <w:rPr>
          <w:sz w:val="24"/>
          <w:szCs w:val="24"/>
        </w:rPr>
        <w:t>Allows the schedule manager to input a band’s schedule for the show for the first</w:t>
      </w:r>
    </w:p>
    <w:p w:rsidR="00D46E3B" w:rsidRDefault="00D46E3B">
      <w:pPr>
        <w:spacing w:before="12" w:line="240" w:lineRule="exact"/>
        <w:rPr>
          <w:sz w:val="24"/>
          <w:szCs w:val="24"/>
        </w:rPr>
      </w:pPr>
    </w:p>
    <w:p w:rsidR="00D46E3B" w:rsidRDefault="003A018C">
      <w:pPr>
        <w:tabs>
          <w:tab w:val="left" w:pos="820"/>
        </w:tabs>
        <w:spacing w:before="34" w:line="260" w:lineRule="exact"/>
        <w:ind w:left="838" w:right="497" w:hanging="360"/>
        <w:rPr>
          <w:sz w:val="24"/>
          <w:szCs w:val="24"/>
        </w:rPr>
      </w:pPr>
      <w:r>
        <w:rPr>
          <w:sz w:val="24"/>
          <w:szCs w:val="24"/>
        </w:rPr>
        <w:t>-</w:t>
      </w:r>
      <w:r>
        <w:rPr>
          <w:sz w:val="24"/>
          <w:szCs w:val="24"/>
        </w:rPr>
        <w:tab/>
        <w:t>Preconditions: Assumes that the schedule manager accurately knows the band lineup.</w:t>
      </w:r>
    </w:p>
    <w:p w:rsidR="00D46E3B" w:rsidRDefault="00D46E3B">
      <w:pPr>
        <w:spacing w:before="13" w:line="260" w:lineRule="exact"/>
        <w:rPr>
          <w:sz w:val="26"/>
          <w:szCs w:val="26"/>
        </w:rPr>
      </w:pPr>
    </w:p>
    <w:p w:rsidR="00D46E3B" w:rsidRDefault="003A018C">
      <w:pPr>
        <w:ind w:left="478"/>
        <w:rPr>
          <w:sz w:val="24"/>
          <w:szCs w:val="24"/>
        </w:rPr>
      </w:pPr>
      <w:r>
        <w:rPr>
          <w:sz w:val="24"/>
          <w:szCs w:val="24"/>
        </w:rPr>
        <w:t>Basic Flow:</w:t>
      </w:r>
    </w:p>
    <w:p w:rsidR="00D46E3B" w:rsidRDefault="003A018C">
      <w:pPr>
        <w:spacing w:before="2"/>
        <w:ind w:left="838"/>
        <w:rPr>
          <w:sz w:val="24"/>
          <w:szCs w:val="24"/>
        </w:rPr>
      </w:pPr>
      <w:r>
        <w:rPr>
          <w:sz w:val="24"/>
          <w:szCs w:val="24"/>
        </w:rPr>
        <w:t xml:space="preserve">1.   Schedule Manager follows the link for </w:t>
      </w:r>
      <w:r>
        <w:rPr>
          <w:sz w:val="24"/>
          <w:szCs w:val="24"/>
        </w:rPr>
        <w:t>inputting the band schedule.</w:t>
      </w:r>
    </w:p>
    <w:p w:rsidR="00D46E3B" w:rsidRDefault="003A018C">
      <w:pPr>
        <w:spacing w:line="260" w:lineRule="exact"/>
        <w:ind w:left="838"/>
        <w:rPr>
          <w:sz w:val="24"/>
          <w:szCs w:val="24"/>
        </w:rPr>
      </w:pPr>
      <w:r>
        <w:rPr>
          <w:sz w:val="24"/>
          <w:szCs w:val="24"/>
        </w:rPr>
        <w:t>2.   System prompts for the name of the band to input into the schedule.</w:t>
      </w:r>
    </w:p>
    <w:p w:rsidR="00D46E3B" w:rsidRDefault="003A018C">
      <w:pPr>
        <w:spacing w:before="7" w:line="260" w:lineRule="exact"/>
        <w:ind w:left="1198" w:right="197" w:hanging="360"/>
        <w:rPr>
          <w:sz w:val="24"/>
          <w:szCs w:val="24"/>
        </w:rPr>
      </w:pPr>
      <w:r>
        <w:rPr>
          <w:sz w:val="24"/>
          <w:szCs w:val="24"/>
        </w:rPr>
        <w:t>3.   Schedule Manager inputs the name of the band and then enters their schedule using an interactive calendar function.</w:t>
      </w:r>
    </w:p>
    <w:p w:rsidR="00D46E3B" w:rsidRDefault="003A018C">
      <w:pPr>
        <w:spacing w:line="260" w:lineRule="exact"/>
        <w:ind w:left="838"/>
        <w:rPr>
          <w:sz w:val="24"/>
          <w:szCs w:val="24"/>
        </w:rPr>
      </w:pPr>
      <w:r>
        <w:rPr>
          <w:sz w:val="24"/>
          <w:szCs w:val="24"/>
        </w:rPr>
        <w:t>4.   System updates the band cale</w:t>
      </w:r>
      <w:r>
        <w:rPr>
          <w:sz w:val="24"/>
          <w:szCs w:val="24"/>
        </w:rPr>
        <w:t>ndar and displays a confirmation message.</w:t>
      </w:r>
    </w:p>
    <w:p w:rsidR="00D46E3B" w:rsidRDefault="00D46E3B">
      <w:pPr>
        <w:spacing w:before="16" w:line="260" w:lineRule="exact"/>
        <w:rPr>
          <w:sz w:val="26"/>
          <w:szCs w:val="26"/>
        </w:rPr>
      </w:pPr>
    </w:p>
    <w:p w:rsidR="00D46E3B" w:rsidRDefault="003A018C">
      <w:pPr>
        <w:ind w:left="478"/>
        <w:rPr>
          <w:sz w:val="24"/>
          <w:szCs w:val="24"/>
        </w:rPr>
      </w:pPr>
      <w:r>
        <w:rPr>
          <w:sz w:val="24"/>
          <w:szCs w:val="24"/>
        </w:rPr>
        <w:t>Alternative Flow:</w:t>
      </w:r>
    </w:p>
    <w:p w:rsidR="00D46E3B" w:rsidRDefault="003A018C">
      <w:pPr>
        <w:spacing w:line="260" w:lineRule="exact"/>
        <w:ind w:left="838"/>
        <w:rPr>
          <w:sz w:val="24"/>
          <w:szCs w:val="24"/>
        </w:rPr>
      </w:pPr>
      <w:r>
        <w:rPr>
          <w:sz w:val="24"/>
          <w:szCs w:val="24"/>
        </w:rPr>
        <w:t>3a. Schedule manager inputs the name of a band already entered into the system.</w:t>
      </w:r>
    </w:p>
    <w:p w:rsidR="00D46E3B" w:rsidRDefault="003A018C">
      <w:pPr>
        <w:spacing w:before="7" w:line="260" w:lineRule="exact"/>
        <w:ind w:left="1918" w:right="709" w:hanging="360"/>
        <w:rPr>
          <w:sz w:val="24"/>
          <w:szCs w:val="24"/>
        </w:rPr>
      </w:pPr>
      <w:r>
        <w:rPr>
          <w:sz w:val="24"/>
          <w:szCs w:val="24"/>
        </w:rPr>
        <w:t>1.   System displays a message to the user indicating that the band is already scheduled to play at a certain time.</w:t>
      </w:r>
    </w:p>
    <w:p w:rsidR="00D46E3B" w:rsidRDefault="003A018C">
      <w:pPr>
        <w:spacing w:before="4" w:line="260" w:lineRule="exact"/>
        <w:ind w:left="1918" w:right="142" w:hanging="360"/>
        <w:rPr>
          <w:sz w:val="24"/>
          <w:szCs w:val="24"/>
        </w:rPr>
      </w:pPr>
      <w:r>
        <w:rPr>
          <w:sz w:val="24"/>
          <w:szCs w:val="24"/>
        </w:rPr>
        <w:t xml:space="preserve">2.   System asks if user would like to modify the band’s schedule and then routes the user to the </w:t>
      </w:r>
      <w:r>
        <w:rPr>
          <w:b/>
          <w:i/>
          <w:sz w:val="24"/>
          <w:szCs w:val="24"/>
        </w:rPr>
        <w:t xml:space="preserve">Modify Band Schedule  </w:t>
      </w:r>
      <w:r>
        <w:rPr>
          <w:sz w:val="24"/>
          <w:szCs w:val="24"/>
        </w:rPr>
        <w:t>link if the user indicates</w:t>
      </w:r>
    </w:p>
    <w:p w:rsidR="00D46E3B" w:rsidRDefault="003A018C">
      <w:pPr>
        <w:spacing w:line="260" w:lineRule="exact"/>
        <w:ind w:left="1918"/>
        <w:rPr>
          <w:sz w:val="24"/>
          <w:szCs w:val="24"/>
        </w:rPr>
      </w:pPr>
      <w:r>
        <w:rPr>
          <w:sz w:val="24"/>
          <w:szCs w:val="24"/>
        </w:rPr>
        <w:t>so.</w:t>
      </w:r>
    </w:p>
    <w:p w:rsidR="00D46E3B" w:rsidRDefault="003A018C">
      <w:pPr>
        <w:spacing w:line="260" w:lineRule="exact"/>
        <w:ind w:left="838"/>
        <w:rPr>
          <w:sz w:val="24"/>
          <w:szCs w:val="24"/>
        </w:rPr>
        <w:sectPr w:rsidR="00D46E3B">
          <w:type w:val="continuous"/>
          <w:pgSz w:w="12240" w:h="15840"/>
          <w:pgMar w:top="1480" w:right="1700" w:bottom="280" w:left="1680" w:header="720" w:footer="720" w:gutter="0"/>
          <w:cols w:space="720"/>
        </w:sectPr>
      </w:pPr>
      <w:r>
        <w:rPr>
          <w:sz w:val="24"/>
          <w:szCs w:val="24"/>
        </w:rPr>
        <w:t>3b. Schedule Manager tries to input the band into a time slot that is already</w:t>
      </w:r>
    </w:p>
    <w:p w:rsidR="00D46E3B" w:rsidRDefault="003A018C">
      <w:pPr>
        <w:spacing w:before="74"/>
        <w:ind w:left="1198"/>
        <w:rPr>
          <w:sz w:val="24"/>
          <w:szCs w:val="24"/>
        </w:rPr>
      </w:pPr>
      <w:r>
        <w:rPr>
          <w:sz w:val="24"/>
          <w:szCs w:val="24"/>
        </w:rPr>
        <w:lastRenderedPageBreak/>
        <w:t xml:space="preserve">occupied by </w:t>
      </w:r>
      <w:r>
        <w:rPr>
          <w:sz w:val="24"/>
          <w:szCs w:val="24"/>
        </w:rPr>
        <w:t>another band.</w:t>
      </w:r>
    </w:p>
    <w:p w:rsidR="00D46E3B" w:rsidRDefault="003A018C">
      <w:pPr>
        <w:spacing w:line="260" w:lineRule="exact"/>
        <w:ind w:left="1558"/>
        <w:rPr>
          <w:sz w:val="24"/>
          <w:szCs w:val="24"/>
        </w:rPr>
      </w:pPr>
      <w:r>
        <w:rPr>
          <w:sz w:val="24"/>
          <w:szCs w:val="24"/>
        </w:rPr>
        <w:t>1.   System displays an error message to the user regarding the conflicting</w:t>
      </w:r>
    </w:p>
    <w:p w:rsidR="00D46E3B" w:rsidRDefault="003A018C">
      <w:pPr>
        <w:spacing w:before="2"/>
        <w:ind w:left="1918"/>
        <w:rPr>
          <w:sz w:val="24"/>
          <w:szCs w:val="24"/>
        </w:rPr>
      </w:pPr>
      <w:r>
        <w:rPr>
          <w:sz w:val="24"/>
          <w:szCs w:val="24"/>
        </w:rPr>
        <w:t>time schedule.</w:t>
      </w:r>
    </w:p>
    <w:p w:rsidR="00D46E3B" w:rsidRDefault="003A018C">
      <w:pPr>
        <w:spacing w:line="260" w:lineRule="exact"/>
        <w:ind w:left="1558"/>
        <w:rPr>
          <w:sz w:val="24"/>
          <w:szCs w:val="24"/>
        </w:rPr>
      </w:pPr>
      <w:r>
        <w:rPr>
          <w:sz w:val="24"/>
          <w:szCs w:val="24"/>
        </w:rPr>
        <w:t>2.   System asks if the user would like to modify the schedule of the band</w:t>
      </w:r>
    </w:p>
    <w:p w:rsidR="00D46E3B" w:rsidRDefault="003A018C">
      <w:pPr>
        <w:spacing w:before="2"/>
        <w:ind w:left="1918"/>
        <w:rPr>
          <w:sz w:val="24"/>
          <w:szCs w:val="24"/>
        </w:rPr>
      </w:pPr>
      <w:r>
        <w:rPr>
          <w:sz w:val="24"/>
          <w:szCs w:val="24"/>
        </w:rPr>
        <w:t xml:space="preserve">currently in the time slot and routes user to the </w:t>
      </w:r>
      <w:r>
        <w:rPr>
          <w:b/>
          <w:i/>
          <w:sz w:val="24"/>
          <w:szCs w:val="24"/>
        </w:rPr>
        <w:t>Modify Band Schedule</w:t>
      </w:r>
    </w:p>
    <w:p w:rsidR="00D46E3B" w:rsidRDefault="003A018C">
      <w:pPr>
        <w:spacing w:line="260" w:lineRule="exact"/>
        <w:ind w:left="1918"/>
        <w:rPr>
          <w:sz w:val="24"/>
          <w:szCs w:val="24"/>
        </w:rPr>
      </w:pPr>
      <w:r>
        <w:rPr>
          <w:sz w:val="24"/>
          <w:szCs w:val="24"/>
        </w:rPr>
        <w:t xml:space="preserve">page </w:t>
      </w:r>
      <w:r>
        <w:rPr>
          <w:sz w:val="24"/>
          <w:szCs w:val="24"/>
        </w:rPr>
        <w:t>if the user indicates to do so.</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4.5.2 – Modify Band Schedule</w:t>
      </w:r>
    </w:p>
    <w:p w:rsidR="00D46E3B" w:rsidRDefault="00D46E3B">
      <w:pPr>
        <w:spacing w:before="16" w:line="260" w:lineRule="exact"/>
        <w:rPr>
          <w:sz w:val="26"/>
          <w:szCs w:val="26"/>
        </w:rPr>
      </w:pPr>
    </w:p>
    <w:p w:rsidR="00D46E3B" w:rsidRDefault="003A018C">
      <w:pPr>
        <w:ind w:left="118" w:right="124" w:firstLine="720"/>
        <w:rPr>
          <w:sz w:val="24"/>
          <w:szCs w:val="24"/>
        </w:rPr>
      </w:pPr>
      <w:r>
        <w:rPr>
          <w:sz w:val="24"/>
          <w:szCs w:val="24"/>
        </w:rPr>
        <w:t>Allows the user to modify the schedule for an existing band in the system. User can input new playing times or remove times to play. If the user wants to extend/reduce a current playing time in</w:t>
      </w:r>
      <w:r>
        <w:rPr>
          <w:sz w:val="24"/>
          <w:szCs w:val="24"/>
        </w:rPr>
        <w:t xml:space="preserve"> the system, the user must separately remove the existing time schedule and add a new one reflecting the updates.</w:t>
      </w:r>
    </w:p>
    <w:p w:rsidR="00D46E3B" w:rsidRDefault="00D46E3B">
      <w:pPr>
        <w:spacing w:line="280" w:lineRule="exact"/>
        <w:rPr>
          <w:sz w:val="28"/>
          <w:szCs w:val="28"/>
        </w:rPr>
      </w:pPr>
    </w:p>
    <w:p w:rsidR="00D46E3B" w:rsidRDefault="003A018C">
      <w:pPr>
        <w:tabs>
          <w:tab w:val="left" w:pos="820"/>
        </w:tabs>
        <w:spacing w:line="260" w:lineRule="exact"/>
        <w:ind w:left="838" w:right="357" w:hanging="360"/>
        <w:rPr>
          <w:sz w:val="24"/>
          <w:szCs w:val="24"/>
        </w:rPr>
      </w:pPr>
      <w:r>
        <w:rPr>
          <w:sz w:val="24"/>
          <w:szCs w:val="24"/>
        </w:rPr>
        <w:t>-</w:t>
      </w:r>
      <w:r>
        <w:rPr>
          <w:sz w:val="24"/>
          <w:szCs w:val="24"/>
        </w:rPr>
        <w:tab/>
        <w:t xml:space="preserve">Preconditions: The band to be modified in the schedule must already have been input into the system using the </w:t>
      </w:r>
      <w:r>
        <w:rPr>
          <w:b/>
          <w:i/>
          <w:sz w:val="24"/>
          <w:szCs w:val="24"/>
        </w:rPr>
        <w:t xml:space="preserve">Input Band Schedule  </w:t>
      </w:r>
      <w:r>
        <w:rPr>
          <w:sz w:val="24"/>
          <w:szCs w:val="24"/>
        </w:rPr>
        <w:t>screen.</w:t>
      </w:r>
    </w:p>
    <w:p w:rsidR="00D46E3B" w:rsidRDefault="00D46E3B">
      <w:pPr>
        <w:spacing w:before="13" w:line="260" w:lineRule="exact"/>
        <w:rPr>
          <w:sz w:val="26"/>
          <w:szCs w:val="26"/>
        </w:rPr>
      </w:pPr>
    </w:p>
    <w:p w:rsidR="00D46E3B" w:rsidRDefault="003A018C">
      <w:pPr>
        <w:ind w:left="478"/>
        <w:rPr>
          <w:sz w:val="24"/>
          <w:szCs w:val="24"/>
        </w:rPr>
      </w:pPr>
      <w:r>
        <w:rPr>
          <w:sz w:val="24"/>
          <w:szCs w:val="24"/>
        </w:rPr>
        <w:t>Basic Flow:</w:t>
      </w:r>
    </w:p>
    <w:p w:rsidR="00D46E3B" w:rsidRDefault="003A018C">
      <w:pPr>
        <w:spacing w:before="2"/>
        <w:ind w:left="838"/>
        <w:rPr>
          <w:sz w:val="24"/>
          <w:szCs w:val="24"/>
        </w:rPr>
      </w:pPr>
      <w:r>
        <w:rPr>
          <w:sz w:val="24"/>
          <w:szCs w:val="24"/>
        </w:rPr>
        <w:t>1.   Schedule Manager follows the link to modify a band schedule.</w:t>
      </w:r>
    </w:p>
    <w:p w:rsidR="00D46E3B" w:rsidRDefault="003A018C">
      <w:pPr>
        <w:spacing w:line="260" w:lineRule="exact"/>
        <w:ind w:left="838"/>
        <w:rPr>
          <w:sz w:val="24"/>
          <w:szCs w:val="24"/>
        </w:rPr>
      </w:pPr>
      <w:r>
        <w:rPr>
          <w:sz w:val="24"/>
          <w:szCs w:val="24"/>
        </w:rPr>
        <w:t>2.   System prompts the user to pick a band from a listing of all bands in the</w:t>
      </w:r>
    </w:p>
    <w:p w:rsidR="00D46E3B" w:rsidRDefault="003A018C">
      <w:pPr>
        <w:spacing w:before="2"/>
        <w:ind w:left="1198"/>
        <w:rPr>
          <w:sz w:val="24"/>
          <w:szCs w:val="24"/>
        </w:rPr>
      </w:pPr>
      <w:r>
        <w:rPr>
          <w:sz w:val="24"/>
          <w:szCs w:val="24"/>
        </w:rPr>
        <w:t>system to modify.</w:t>
      </w:r>
    </w:p>
    <w:p w:rsidR="00D46E3B" w:rsidRDefault="003A018C">
      <w:pPr>
        <w:spacing w:line="260" w:lineRule="exact"/>
        <w:ind w:left="838"/>
        <w:rPr>
          <w:sz w:val="24"/>
          <w:szCs w:val="24"/>
        </w:rPr>
      </w:pPr>
      <w:r>
        <w:rPr>
          <w:sz w:val="24"/>
          <w:szCs w:val="24"/>
        </w:rPr>
        <w:t>3.   Schedule Manager selects a band to modify.</w:t>
      </w:r>
    </w:p>
    <w:p w:rsidR="00D46E3B" w:rsidRDefault="003A018C">
      <w:pPr>
        <w:spacing w:before="2"/>
        <w:ind w:left="1198" w:right="130" w:hanging="360"/>
        <w:jc w:val="both"/>
        <w:rPr>
          <w:sz w:val="24"/>
          <w:szCs w:val="24"/>
        </w:rPr>
      </w:pPr>
      <w:r>
        <w:rPr>
          <w:sz w:val="24"/>
          <w:szCs w:val="24"/>
        </w:rPr>
        <w:t>4.   System shows a listing of a</w:t>
      </w:r>
      <w:r>
        <w:rPr>
          <w:sz w:val="24"/>
          <w:szCs w:val="24"/>
        </w:rPr>
        <w:t>ll times that the band selected is scheduled to play and the calendar for all days of the event and prompts the user to either add or remove a schedule time.</w:t>
      </w:r>
    </w:p>
    <w:p w:rsidR="00D46E3B" w:rsidRDefault="003A018C">
      <w:pPr>
        <w:spacing w:line="260" w:lineRule="exact"/>
        <w:ind w:left="1558"/>
        <w:rPr>
          <w:sz w:val="24"/>
          <w:szCs w:val="24"/>
        </w:rPr>
      </w:pPr>
      <w:r>
        <w:rPr>
          <w:sz w:val="24"/>
          <w:szCs w:val="24"/>
        </w:rPr>
        <w:t xml:space="preserve">a.  </w:t>
      </w:r>
      <w:r>
        <w:rPr>
          <w:spacing w:val="14"/>
          <w:sz w:val="24"/>
          <w:szCs w:val="24"/>
        </w:rPr>
        <w:t xml:space="preserve"> </w:t>
      </w:r>
      <w:r>
        <w:rPr>
          <w:sz w:val="24"/>
          <w:szCs w:val="24"/>
        </w:rPr>
        <w:t>If the user selects to “remove” a scheduled time, the user must also</w:t>
      </w:r>
    </w:p>
    <w:p w:rsidR="00D46E3B" w:rsidRDefault="003A018C">
      <w:pPr>
        <w:spacing w:before="2"/>
        <w:ind w:left="1918"/>
        <w:rPr>
          <w:sz w:val="24"/>
          <w:szCs w:val="24"/>
        </w:rPr>
      </w:pPr>
      <w:r>
        <w:rPr>
          <w:sz w:val="24"/>
          <w:szCs w:val="24"/>
        </w:rPr>
        <w:t>select a time from the l</w:t>
      </w:r>
      <w:r>
        <w:rPr>
          <w:sz w:val="24"/>
          <w:szCs w:val="24"/>
        </w:rPr>
        <w:t>ist presented to remove.</w:t>
      </w:r>
    </w:p>
    <w:p w:rsidR="00D46E3B" w:rsidRDefault="003A018C">
      <w:pPr>
        <w:spacing w:line="260" w:lineRule="exact"/>
        <w:ind w:left="1558"/>
        <w:rPr>
          <w:sz w:val="24"/>
          <w:szCs w:val="24"/>
        </w:rPr>
      </w:pPr>
      <w:r>
        <w:rPr>
          <w:sz w:val="24"/>
          <w:szCs w:val="24"/>
        </w:rPr>
        <w:t>b.   If the user selects to “add” a scheduled time, the user must also select</w:t>
      </w:r>
    </w:p>
    <w:p w:rsidR="00D46E3B" w:rsidRDefault="003A018C">
      <w:pPr>
        <w:spacing w:before="2"/>
        <w:ind w:left="1918"/>
        <w:rPr>
          <w:sz w:val="24"/>
          <w:szCs w:val="24"/>
        </w:rPr>
      </w:pPr>
      <w:r>
        <w:rPr>
          <w:sz w:val="24"/>
          <w:szCs w:val="24"/>
        </w:rPr>
        <w:t>an available time slot in the schedule to add for the band.</w:t>
      </w:r>
    </w:p>
    <w:p w:rsidR="00D46E3B" w:rsidRDefault="003A018C">
      <w:pPr>
        <w:spacing w:line="260" w:lineRule="exact"/>
        <w:ind w:left="838"/>
        <w:rPr>
          <w:sz w:val="24"/>
          <w:szCs w:val="24"/>
        </w:rPr>
      </w:pPr>
      <w:r>
        <w:rPr>
          <w:sz w:val="24"/>
          <w:szCs w:val="24"/>
        </w:rPr>
        <w:t>5.   After user makes their choices, system displays the changes to be made to the</w:t>
      </w:r>
    </w:p>
    <w:p w:rsidR="00D46E3B" w:rsidRDefault="003A018C">
      <w:pPr>
        <w:spacing w:before="2"/>
        <w:ind w:left="1198"/>
        <w:rPr>
          <w:sz w:val="24"/>
          <w:szCs w:val="24"/>
        </w:rPr>
      </w:pPr>
      <w:r>
        <w:rPr>
          <w:sz w:val="24"/>
          <w:szCs w:val="24"/>
        </w:rPr>
        <w:t xml:space="preserve">schedule </w:t>
      </w:r>
      <w:r>
        <w:rPr>
          <w:sz w:val="24"/>
          <w:szCs w:val="24"/>
        </w:rPr>
        <w:t>and requests confirmation.</w:t>
      </w:r>
    </w:p>
    <w:p w:rsidR="00D46E3B" w:rsidRDefault="003A018C">
      <w:pPr>
        <w:spacing w:line="260" w:lineRule="exact"/>
        <w:ind w:left="838"/>
        <w:rPr>
          <w:sz w:val="24"/>
          <w:szCs w:val="24"/>
        </w:rPr>
      </w:pPr>
      <w:r>
        <w:rPr>
          <w:sz w:val="24"/>
          <w:szCs w:val="24"/>
        </w:rPr>
        <w:t>6.   System outputs a message confirming the changes to the schedule.</w:t>
      </w:r>
    </w:p>
    <w:p w:rsidR="00D46E3B" w:rsidRDefault="00D46E3B">
      <w:pPr>
        <w:spacing w:before="16" w:line="260" w:lineRule="exact"/>
        <w:rPr>
          <w:sz w:val="26"/>
          <w:szCs w:val="26"/>
        </w:rPr>
      </w:pPr>
    </w:p>
    <w:p w:rsidR="00D46E3B" w:rsidRDefault="003A018C">
      <w:pPr>
        <w:ind w:left="118"/>
        <w:rPr>
          <w:sz w:val="24"/>
          <w:szCs w:val="24"/>
        </w:rPr>
      </w:pPr>
      <w:r>
        <w:rPr>
          <w:b/>
          <w:i/>
          <w:sz w:val="24"/>
          <w:szCs w:val="24"/>
        </w:rPr>
        <w:t>4.5.3 – Remove Band from Schedule</w:t>
      </w:r>
    </w:p>
    <w:p w:rsidR="00D46E3B" w:rsidRDefault="00D46E3B">
      <w:pPr>
        <w:spacing w:before="16" w:line="260" w:lineRule="exact"/>
        <w:rPr>
          <w:sz w:val="26"/>
          <w:szCs w:val="26"/>
        </w:rPr>
      </w:pPr>
    </w:p>
    <w:p w:rsidR="00D46E3B" w:rsidRDefault="003A018C">
      <w:pPr>
        <w:ind w:left="118" w:right="237" w:firstLine="720"/>
        <w:rPr>
          <w:sz w:val="24"/>
          <w:szCs w:val="24"/>
        </w:rPr>
      </w:pPr>
      <w:r>
        <w:rPr>
          <w:sz w:val="24"/>
          <w:szCs w:val="24"/>
        </w:rPr>
        <w:t xml:space="preserve">Allows the user to remove a band and all of its scheduled performances from the system. To reintroduce this band to the </w:t>
      </w:r>
      <w:r>
        <w:rPr>
          <w:sz w:val="24"/>
          <w:szCs w:val="24"/>
        </w:rPr>
        <w:t>event after removal, the input band schedule process must be used like any other “new” band.</w:t>
      </w:r>
    </w:p>
    <w:p w:rsidR="00D46E3B" w:rsidRDefault="00D46E3B">
      <w:pPr>
        <w:spacing w:before="16" w:line="260" w:lineRule="exact"/>
        <w:rPr>
          <w:sz w:val="26"/>
          <w:szCs w:val="26"/>
        </w:rPr>
      </w:pPr>
    </w:p>
    <w:p w:rsidR="00D46E3B" w:rsidRDefault="003A018C">
      <w:pPr>
        <w:ind w:left="478"/>
        <w:rPr>
          <w:sz w:val="24"/>
          <w:szCs w:val="24"/>
        </w:rPr>
      </w:pPr>
      <w:r>
        <w:rPr>
          <w:sz w:val="24"/>
          <w:szCs w:val="24"/>
        </w:rPr>
        <w:t xml:space="preserve">-   </w:t>
      </w:r>
      <w:r>
        <w:rPr>
          <w:spacing w:val="40"/>
          <w:sz w:val="24"/>
          <w:szCs w:val="24"/>
        </w:rPr>
        <w:t xml:space="preserve"> </w:t>
      </w:r>
      <w:r>
        <w:rPr>
          <w:sz w:val="24"/>
          <w:szCs w:val="24"/>
        </w:rPr>
        <w:t>Preconditions: Assumes that the band has been input into the system using the</w:t>
      </w:r>
    </w:p>
    <w:p w:rsidR="00D46E3B" w:rsidRDefault="003A018C">
      <w:pPr>
        <w:spacing w:before="2"/>
        <w:ind w:left="838"/>
        <w:rPr>
          <w:sz w:val="24"/>
          <w:szCs w:val="24"/>
        </w:rPr>
      </w:pPr>
      <w:r>
        <w:rPr>
          <w:b/>
          <w:i/>
          <w:sz w:val="24"/>
          <w:szCs w:val="24"/>
        </w:rPr>
        <w:t xml:space="preserve">Input Band Schedule </w:t>
      </w:r>
      <w:r>
        <w:rPr>
          <w:sz w:val="24"/>
          <w:szCs w:val="24"/>
        </w:rPr>
        <w:t>function.</w:t>
      </w:r>
    </w:p>
    <w:p w:rsidR="00D46E3B" w:rsidRDefault="00D46E3B">
      <w:pPr>
        <w:spacing w:before="16" w:line="260" w:lineRule="exact"/>
        <w:rPr>
          <w:sz w:val="26"/>
          <w:szCs w:val="26"/>
        </w:rPr>
      </w:pPr>
    </w:p>
    <w:p w:rsidR="00D46E3B" w:rsidRDefault="003A018C">
      <w:pPr>
        <w:ind w:left="478"/>
        <w:rPr>
          <w:sz w:val="24"/>
          <w:szCs w:val="24"/>
        </w:rPr>
      </w:pPr>
      <w:r>
        <w:rPr>
          <w:sz w:val="24"/>
          <w:szCs w:val="24"/>
        </w:rPr>
        <w:t>Basic Flow:</w:t>
      </w:r>
    </w:p>
    <w:p w:rsidR="00D46E3B" w:rsidRDefault="003A018C">
      <w:pPr>
        <w:spacing w:line="260" w:lineRule="exact"/>
        <w:ind w:left="838"/>
        <w:rPr>
          <w:sz w:val="24"/>
          <w:szCs w:val="24"/>
        </w:rPr>
      </w:pPr>
      <w:r>
        <w:rPr>
          <w:sz w:val="24"/>
          <w:szCs w:val="24"/>
        </w:rPr>
        <w:t xml:space="preserve">1.   User points the browser to the </w:t>
      </w:r>
      <w:r>
        <w:rPr>
          <w:b/>
          <w:i/>
          <w:sz w:val="24"/>
          <w:szCs w:val="24"/>
        </w:rPr>
        <w:t xml:space="preserve">Remove Band from Schedule </w:t>
      </w:r>
      <w:r>
        <w:rPr>
          <w:sz w:val="24"/>
          <w:szCs w:val="24"/>
        </w:rPr>
        <w:t>screen.</w:t>
      </w:r>
    </w:p>
    <w:p w:rsidR="00D46E3B" w:rsidRDefault="003A018C">
      <w:pPr>
        <w:spacing w:before="2"/>
        <w:ind w:left="838"/>
        <w:rPr>
          <w:sz w:val="24"/>
          <w:szCs w:val="24"/>
        </w:rPr>
      </w:pPr>
      <w:r>
        <w:rPr>
          <w:sz w:val="24"/>
          <w:szCs w:val="24"/>
        </w:rPr>
        <w:t>2.   System displays a listing of all of the bands input into the system.</w:t>
      </w:r>
    </w:p>
    <w:p w:rsidR="00D46E3B" w:rsidRDefault="003A018C">
      <w:pPr>
        <w:spacing w:line="260" w:lineRule="exact"/>
        <w:ind w:left="838"/>
        <w:rPr>
          <w:sz w:val="24"/>
          <w:szCs w:val="24"/>
        </w:rPr>
        <w:sectPr w:rsidR="00D46E3B">
          <w:pgSz w:w="12240" w:h="15840"/>
          <w:pgMar w:top="1360" w:right="1700" w:bottom="280" w:left="1680" w:header="0" w:footer="729" w:gutter="0"/>
          <w:cols w:space="720"/>
        </w:sectPr>
      </w:pPr>
      <w:r>
        <w:rPr>
          <w:sz w:val="24"/>
          <w:szCs w:val="24"/>
        </w:rPr>
        <w:t>3.   User chooses a band to remove and confirms their choice.</w:t>
      </w:r>
    </w:p>
    <w:p w:rsidR="00D46E3B" w:rsidRDefault="003A018C">
      <w:pPr>
        <w:spacing w:before="79" w:line="260" w:lineRule="exact"/>
        <w:ind w:left="1198" w:right="577" w:hanging="360"/>
        <w:rPr>
          <w:sz w:val="24"/>
          <w:szCs w:val="24"/>
        </w:rPr>
      </w:pPr>
      <w:r>
        <w:rPr>
          <w:sz w:val="24"/>
          <w:szCs w:val="24"/>
        </w:rPr>
        <w:lastRenderedPageBreak/>
        <w:t>4.   System clears all performances of the removed band from the system a</w:t>
      </w:r>
      <w:r>
        <w:rPr>
          <w:sz w:val="24"/>
          <w:szCs w:val="24"/>
        </w:rPr>
        <w:t>nd displays a confirmation message.</w:t>
      </w:r>
    </w:p>
    <w:p w:rsidR="00D46E3B" w:rsidRDefault="00D46E3B">
      <w:pPr>
        <w:spacing w:before="2" w:line="120" w:lineRule="exact"/>
        <w:rPr>
          <w:sz w:val="12"/>
          <w:szCs w:val="12"/>
        </w:rPr>
      </w:pPr>
    </w:p>
    <w:p w:rsidR="00D46E3B" w:rsidRDefault="00D46E3B">
      <w:pPr>
        <w:spacing w:line="200" w:lineRule="exact"/>
      </w:pPr>
    </w:p>
    <w:p w:rsidR="00D46E3B" w:rsidRDefault="003A018C">
      <w:pPr>
        <w:ind w:left="118"/>
        <w:rPr>
          <w:sz w:val="28"/>
          <w:szCs w:val="28"/>
        </w:rPr>
      </w:pPr>
      <w:r>
        <w:rPr>
          <w:b/>
          <w:spacing w:val="1"/>
          <w:sz w:val="28"/>
          <w:szCs w:val="28"/>
        </w:rPr>
        <w:t>4</w:t>
      </w:r>
      <w:r>
        <w:rPr>
          <w:b/>
          <w:sz w:val="28"/>
          <w:szCs w:val="28"/>
        </w:rPr>
        <w:t>.6</w:t>
      </w:r>
      <w:r>
        <w:rPr>
          <w:b/>
          <w:spacing w:val="-3"/>
          <w:sz w:val="28"/>
          <w:szCs w:val="28"/>
        </w:rPr>
        <w:t xml:space="preserve"> </w:t>
      </w:r>
      <w:r>
        <w:rPr>
          <w:b/>
          <w:sz w:val="28"/>
          <w:szCs w:val="28"/>
        </w:rPr>
        <w:t xml:space="preserve">– </w:t>
      </w:r>
      <w:r>
        <w:rPr>
          <w:b/>
          <w:spacing w:val="2"/>
          <w:sz w:val="28"/>
          <w:szCs w:val="28"/>
        </w:rPr>
        <w:t>W</w:t>
      </w:r>
      <w:r>
        <w:rPr>
          <w:b/>
          <w:spacing w:val="1"/>
          <w:sz w:val="28"/>
          <w:szCs w:val="28"/>
        </w:rPr>
        <w:t>e</w:t>
      </w:r>
      <w:r>
        <w:rPr>
          <w:b/>
          <w:sz w:val="28"/>
          <w:szCs w:val="28"/>
        </w:rPr>
        <w:t>b</w:t>
      </w:r>
      <w:r>
        <w:rPr>
          <w:b/>
          <w:spacing w:val="-5"/>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3A018C">
      <w:pPr>
        <w:ind w:left="118" w:right="117" w:firstLine="720"/>
        <w:rPr>
          <w:sz w:val="24"/>
          <w:szCs w:val="24"/>
        </w:rPr>
      </w:pPr>
      <w:r>
        <w:rPr>
          <w:sz w:val="24"/>
          <w:szCs w:val="24"/>
        </w:rPr>
        <w:t>The website administrator’s only use case in the BeachBurn Manager system is to check the band schedule. For a detailed use case specification for ‘</w:t>
      </w:r>
      <w:r>
        <w:rPr>
          <w:i/>
          <w:sz w:val="24"/>
          <w:szCs w:val="24"/>
        </w:rPr>
        <w:t>View Band Lineup</w:t>
      </w:r>
      <w:r>
        <w:rPr>
          <w:sz w:val="24"/>
          <w:szCs w:val="24"/>
        </w:rPr>
        <w:t>’, consult the</w:t>
      </w:r>
      <w:r>
        <w:rPr>
          <w:sz w:val="24"/>
          <w:szCs w:val="24"/>
        </w:rPr>
        <w:t xml:space="preserve"> section on functionality included for more than one user.</w:t>
      </w:r>
    </w:p>
    <w:p w:rsidR="00D46E3B" w:rsidRDefault="00D46E3B">
      <w:pPr>
        <w:spacing w:before="17" w:line="260" w:lineRule="exact"/>
        <w:rPr>
          <w:sz w:val="26"/>
          <w:szCs w:val="26"/>
        </w:rPr>
      </w:pPr>
    </w:p>
    <w:p w:rsidR="00D46E3B" w:rsidRDefault="003A018C">
      <w:pPr>
        <w:ind w:left="118"/>
        <w:rPr>
          <w:sz w:val="28"/>
          <w:szCs w:val="28"/>
        </w:rPr>
      </w:pPr>
      <w:r>
        <w:rPr>
          <w:b/>
          <w:spacing w:val="1"/>
          <w:sz w:val="28"/>
          <w:szCs w:val="28"/>
        </w:rPr>
        <w:t>4</w:t>
      </w:r>
      <w:r>
        <w:rPr>
          <w:b/>
          <w:sz w:val="28"/>
          <w:szCs w:val="28"/>
        </w:rPr>
        <w:t>.7</w:t>
      </w:r>
      <w:r>
        <w:rPr>
          <w:b/>
          <w:spacing w:val="-3"/>
          <w:sz w:val="28"/>
          <w:szCs w:val="28"/>
        </w:rPr>
        <w:t xml:space="preserve"> </w:t>
      </w:r>
      <w:r>
        <w:rPr>
          <w:b/>
          <w:sz w:val="28"/>
          <w:szCs w:val="28"/>
        </w:rPr>
        <w:t xml:space="preserve">– </w:t>
      </w:r>
      <w:r>
        <w:rPr>
          <w:b/>
          <w:spacing w:val="1"/>
          <w:sz w:val="28"/>
          <w:szCs w:val="28"/>
        </w:rPr>
        <w:t>Syste</w:t>
      </w:r>
      <w:r>
        <w:rPr>
          <w:b/>
          <w:sz w:val="28"/>
          <w:szCs w:val="28"/>
        </w:rPr>
        <w:t>m</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46E3B" w:rsidRDefault="00D46E3B">
      <w:pPr>
        <w:spacing w:line="120" w:lineRule="exact"/>
        <w:rPr>
          <w:sz w:val="12"/>
          <w:szCs w:val="12"/>
        </w:rPr>
      </w:pPr>
    </w:p>
    <w:p w:rsidR="00D46E3B" w:rsidRDefault="00D46E3B">
      <w:pPr>
        <w:spacing w:line="200" w:lineRule="exact"/>
      </w:pPr>
    </w:p>
    <w:p w:rsidR="00D46E3B" w:rsidRDefault="003A018C">
      <w:pPr>
        <w:ind w:left="118"/>
        <w:rPr>
          <w:sz w:val="24"/>
          <w:szCs w:val="24"/>
        </w:rPr>
      </w:pPr>
      <w:r>
        <w:rPr>
          <w:b/>
          <w:i/>
          <w:sz w:val="24"/>
          <w:szCs w:val="24"/>
        </w:rPr>
        <w:t>4.7.1 – Add User to System</w:t>
      </w:r>
    </w:p>
    <w:p w:rsidR="00D46E3B" w:rsidRDefault="00D46E3B">
      <w:pPr>
        <w:spacing w:before="16" w:line="260" w:lineRule="exact"/>
        <w:rPr>
          <w:sz w:val="26"/>
          <w:szCs w:val="26"/>
        </w:rPr>
      </w:pPr>
    </w:p>
    <w:p w:rsidR="00D46E3B" w:rsidRDefault="003A018C">
      <w:pPr>
        <w:ind w:left="118" w:right="183" w:firstLine="720"/>
        <w:rPr>
          <w:sz w:val="24"/>
          <w:szCs w:val="24"/>
        </w:rPr>
      </w:pPr>
      <w:r>
        <w:rPr>
          <w:sz w:val="24"/>
          <w:szCs w:val="24"/>
        </w:rPr>
        <w:t xml:space="preserve">Allows the system administrator to add a new user to the BBM system. Prompts the sys admin for the full name of the new user </w:t>
      </w:r>
      <w:r>
        <w:rPr>
          <w:sz w:val="24"/>
          <w:szCs w:val="24"/>
        </w:rPr>
        <w:t>to be added. After the sys admin enters the new users name, the system prompts the sys admin for a user name and password. Once, the user name and password are established, the system prompts the sys admin for the position of the new user so that the new a</w:t>
      </w:r>
      <w:r>
        <w:rPr>
          <w:sz w:val="24"/>
          <w:szCs w:val="24"/>
        </w:rPr>
        <w:t>ccount can be given the proper access permissions.</w:t>
      </w:r>
    </w:p>
    <w:p w:rsidR="00D46E3B" w:rsidRDefault="00D46E3B">
      <w:pPr>
        <w:spacing w:before="15" w:line="260" w:lineRule="exact"/>
        <w:rPr>
          <w:sz w:val="26"/>
          <w:szCs w:val="26"/>
        </w:rPr>
      </w:pPr>
    </w:p>
    <w:p w:rsidR="00D46E3B" w:rsidRDefault="003A018C">
      <w:pPr>
        <w:ind w:left="118"/>
        <w:rPr>
          <w:sz w:val="24"/>
          <w:szCs w:val="24"/>
        </w:rPr>
      </w:pPr>
      <w:r>
        <w:rPr>
          <w:b/>
          <w:i/>
          <w:sz w:val="24"/>
          <w:szCs w:val="24"/>
        </w:rPr>
        <w:t>4.7.2 – Remove User from System</w:t>
      </w:r>
    </w:p>
    <w:p w:rsidR="00D46E3B" w:rsidRDefault="00D46E3B">
      <w:pPr>
        <w:spacing w:before="16" w:line="260" w:lineRule="exact"/>
        <w:rPr>
          <w:sz w:val="26"/>
          <w:szCs w:val="26"/>
        </w:rPr>
      </w:pPr>
    </w:p>
    <w:p w:rsidR="00D46E3B" w:rsidRDefault="003A018C">
      <w:pPr>
        <w:ind w:left="118" w:right="177" w:firstLine="720"/>
        <w:rPr>
          <w:sz w:val="24"/>
          <w:szCs w:val="24"/>
        </w:rPr>
      </w:pPr>
      <w:r>
        <w:rPr>
          <w:sz w:val="24"/>
          <w:szCs w:val="24"/>
        </w:rPr>
        <w:t>Allows the system administrator to remove an existing user from the BBM system. The system prompts the sys admin for the username to be removed. Upon entering a current us</w:t>
      </w:r>
      <w:r>
        <w:rPr>
          <w:sz w:val="24"/>
          <w:szCs w:val="24"/>
        </w:rPr>
        <w:t>ername, the system requests confirmation to remove said user. If the sys admin confirms that this is the user to be removed, the system removes the username and corresponding password from the system.</w:t>
      </w:r>
    </w:p>
    <w:p w:rsidR="00D46E3B" w:rsidRDefault="00D46E3B">
      <w:pPr>
        <w:spacing w:before="1" w:line="280" w:lineRule="exact"/>
        <w:rPr>
          <w:sz w:val="28"/>
          <w:szCs w:val="28"/>
        </w:rPr>
      </w:pPr>
    </w:p>
    <w:p w:rsidR="00D46E3B" w:rsidRDefault="003A018C">
      <w:pPr>
        <w:spacing w:line="260" w:lineRule="exact"/>
        <w:ind w:left="118" w:right="330" w:firstLine="720"/>
        <w:rPr>
          <w:sz w:val="24"/>
          <w:szCs w:val="24"/>
        </w:rPr>
      </w:pPr>
      <w:r>
        <w:rPr>
          <w:sz w:val="24"/>
          <w:szCs w:val="24"/>
        </w:rPr>
        <w:t>To add a user back into the system, the system adminis</w:t>
      </w:r>
      <w:r>
        <w:rPr>
          <w:sz w:val="24"/>
          <w:szCs w:val="24"/>
        </w:rPr>
        <w:t xml:space="preserve">trator must reprocess the user being added as though he’s a new user with the </w:t>
      </w:r>
      <w:r>
        <w:rPr>
          <w:b/>
          <w:i/>
          <w:sz w:val="24"/>
          <w:szCs w:val="24"/>
        </w:rPr>
        <w:t xml:space="preserve">Add User to System </w:t>
      </w:r>
      <w:r>
        <w:rPr>
          <w:sz w:val="24"/>
          <w:szCs w:val="24"/>
        </w:rPr>
        <w:t>menu option.</w:t>
      </w:r>
    </w:p>
    <w:p w:rsidR="00D46E3B" w:rsidRDefault="00D46E3B">
      <w:pPr>
        <w:spacing w:before="2" w:line="120" w:lineRule="exact"/>
        <w:rPr>
          <w:sz w:val="12"/>
          <w:szCs w:val="12"/>
        </w:rPr>
      </w:pPr>
    </w:p>
    <w:p w:rsidR="00D46E3B" w:rsidRDefault="00D46E3B">
      <w:pPr>
        <w:spacing w:line="200" w:lineRule="exact"/>
      </w:pPr>
    </w:p>
    <w:p w:rsidR="00D46E3B" w:rsidRDefault="003A018C">
      <w:pPr>
        <w:ind w:left="118"/>
        <w:rPr>
          <w:sz w:val="28"/>
          <w:szCs w:val="28"/>
        </w:rPr>
      </w:pPr>
      <w:r>
        <w:rPr>
          <w:b/>
          <w:spacing w:val="1"/>
          <w:sz w:val="28"/>
          <w:szCs w:val="28"/>
        </w:rPr>
        <w:t>4</w:t>
      </w:r>
      <w:r>
        <w:rPr>
          <w:b/>
          <w:sz w:val="28"/>
          <w:szCs w:val="28"/>
        </w:rPr>
        <w:t>.9</w:t>
      </w:r>
      <w:r>
        <w:rPr>
          <w:b/>
          <w:spacing w:val="-3"/>
          <w:sz w:val="28"/>
          <w:szCs w:val="28"/>
        </w:rPr>
        <w:t xml:space="preserve"> </w:t>
      </w:r>
      <w:r>
        <w:rPr>
          <w:b/>
          <w:sz w:val="28"/>
          <w:szCs w:val="28"/>
        </w:rPr>
        <w:t xml:space="preserve">– </w:t>
      </w:r>
      <w:r>
        <w:rPr>
          <w:b/>
          <w:spacing w:val="1"/>
          <w:sz w:val="28"/>
          <w:szCs w:val="28"/>
        </w:rPr>
        <w:t>Use</w:t>
      </w:r>
      <w:r>
        <w:rPr>
          <w:b/>
          <w:sz w:val="28"/>
          <w:szCs w:val="28"/>
        </w:rPr>
        <w:t>r</w:t>
      </w:r>
      <w:r>
        <w:rPr>
          <w:b/>
          <w:spacing w:val="-6"/>
          <w:sz w:val="28"/>
          <w:szCs w:val="28"/>
        </w:rPr>
        <w:t xml:space="preserve"> </w:t>
      </w:r>
      <w:r>
        <w:rPr>
          <w:b/>
          <w:spacing w:val="1"/>
          <w:sz w:val="28"/>
          <w:szCs w:val="28"/>
        </w:rPr>
        <w:t>Interfac</w:t>
      </w:r>
      <w:r>
        <w:rPr>
          <w:b/>
          <w:sz w:val="28"/>
          <w:szCs w:val="28"/>
        </w:rPr>
        <w:t>e</w:t>
      </w:r>
      <w:r>
        <w:rPr>
          <w:b/>
          <w:spacing w:val="-11"/>
          <w:sz w:val="28"/>
          <w:szCs w:val="28"/>
        </w:rPr>
        <w:t xml:space="preserve"> </w:t>
      </w:r>
      <w:r>
        <w:rPr>
          <w:b/>
          <w:spacing w:val="1"/>
          <w:sz w:val="28"/>
          <w:szCs w:val="28"/>
        </w:rPr>
        <w:t>(UI</w:t>
      </w:r>
      <w:r>
        <w:rPr>
          <w:b/>
          <w:sz w:val="28"/>
          <w:szCs w:val="28"/>
        </w:rPr>
        <w:t>)</w:t>
      </w:r>
      <w:r>
        <w:rPr>
          <w:b/>
          <w:spacing w:val="-5"/>
          <w:sz w:val="28"/>
          <w:szCs w:val="28"/>
        </w:rPr>
        <w:t xml:space="preserve"> </w:t>
      </w:r>
      <w:r>
        <w:rPr>
          <w:b/>
          <w:spacing w:val="1"/>
          <w:sz w:val="28"/>
          <w:szCs w:val="28"/>
        </w:rPr>
        <w:t>Spec</w:t>
      </w:r>
      <w:r>
        <w:rPr>
          <w:b/>
          <w:sz w:val="28"/>
          <w:szCs w:val="28"/>
        </w:rPr>
        <w:t>i</w:t>
      </w:r>
      <w:r>
        <w:rPr>
          <w:b/>
          <w:spacing w:val="1"/>
          <w:sz w:val="28"/>
          <w:szCs w:val="28"/>
        </w:rPr>
        <w:t>f</w:t>
      </w:r>
      <w:r>
        <w:rPr>
          <w:b/>
          <w:sz w:val="28"/>
          <w:szCs w:val="28"/>
        </w:rPr>
        <w:t>i</w:t>
      </w:r>
      <w:r>
        <w:rPr>
          <w:b/>
          <w:spacing w:val="1"/>
          <w:sz w:val="28"/>
          <w:szCs w:val="28"/>
        </w:rPr>
        <w:t>cat</w:t>
      </w:r>
      <w:r>
        <w:rPr>
          <w:b/>
          <w:sz w:val="28"/>
          <w:szCs w:val="28"/>
        </w:rPr>
        <w:t>i</w:t>
      </w:r>
      <w:r>
        <w:rPr>
          <w:b/>
          <w:spacing w:val="1"/>
          <w:sz w:val="28"/>
          <w:szCs w:val="28"/>
        </w:rPr>
        <w:t>o</w:t>
      </w:r>
      <w:r>
        <w:rPr>
          <w:b/>
          <w:sz w:val="28"/>
          <w:szCs w:val="28"/>
        </w:rPr>
        <w:t>n</w:t>
      </w:r>
    </w:p>
    <w:p w:rsidR="00D46E3B" w:rsidRDefault="00D46E3B">
      <w:pPr>
        <w:spacing w:before="8" w:line="160" w:lineRule="exact"/>
        <w:rPr>
          <w:sz w:val="16"/>
          <w:szCs w:val="16"/>
        </w:rPr>
      </w:pPr>
    </w:p>
    <w:p w:rsidR="00D46E3B" w:rsidRDefault="00D46E3B">
      <w:pPr>
        <w:spacing w:line="200" w:lineRule="exact"/>
      </w:pPr>
    </w:p>
    <w:p w:rsidR="00D46E3B" w:rsidRDefault="003A018C">
      <w:pPr>
        <w:ind w:left="800" w:right="5938"/>
        <w:jc w:val="center"/>
        <w:rPr>
          <w:sz w:val="24"/>
          <w:szCs w:val="24"/>
        </w:rPr>
      </w:pPr>
      <w:r>
        <w:rPr>
          <w:sz w:val="24"/>
          <w:szCs w:val="24"/>
        </w:rPr>
        <w:t>UI links per position:</w:t>
      </w:r>
    </w:p>
    <w:p w:rsidR="00D46E3B" w:rsidRDefault="003A018C">
      <w:pPr>
        <w:spacing w:line="260" w:lineRule="exact"/>
        <w:ind w:left="1558"/>
        <w:rPr>
          <w:sz w:val="24"/>
          <w:szCs w:val="24"/>
        </w:rPr>
      </w:pPr>
      <w:r>
        <w:rPr>
          <w:sz w:val="24"/>
          <w:szCs w:val="24"/>
        </w:rPr>
        <w:t xml:space="preserve">I.        </w:t>
      </w:r>
      <w:r>
        <w:rPr>
          <w:spacing w:val="40"/>
          <w:sz w:val="24"/>
          <w:szCs w:val="24"/>
        </w:rPr>
        <w:t xml:space="preserve"> </w:t>
      </w:r>
      <w:r>
        <w:rPr>
          <w:sz w:val="24"/>
          <w:szCs w:val="24"/>
        </w:rPr>
        <w:t>Ticket Vendor:</w:t>
      </w:r>
    </w:p>
    <w:p w:rsidR="00D46E3B" w:rsidRDefault="003A018C">
      <w:pPr>
        <w:spacing w:before="2"/>
        <w:ind w:left="2278"/>
        <w:rPr>
          <w:sz w:val="24"/>
          <w:szCs w:val="24"/>
        </w:rPr>
      </w:pPr>
      <w:r>
        <w:rPr>
          <w:sz w:val="24"/>
          <w:szCs w:val="24"/>
        </w:rPr>
        <w:t xml:space="preserve">a.  </w:t>
      </w:r>
      <w:r>
        <w:rPr>
          <w:spacing w:val="14"/>
          <w:sz w:val="24"/>
          <w:szCs w:val="24"/>
        </w:rPr>
        <w:t xml:space="preserve"> </w:t>
      </w:r>
      <w:r>
        <w:rPr>
          <w:sz w:val="24"/>
          <w:szCs w:val="24"/>
        </w:rPr>
        <w:t>Sell Ticket</w:t>
      </w:r>
    </w:p>
    <w:p w:rsidR="00D46E3B" w:rsidRDefault="003A018C">
      <w:pPr>
        <w:spacing w:line="260" w:lineRule="exact"/>
        <w:ind w:left="2278"/>
        <w:rPr>
          <w:sz w:val="24"/>
          <w:szCs w:val="24"/>
        </w:rPr>
      </w:pPr>
      <w:r>
        <w:rPr>
          <w:sz w:val="24"/>
          <w:szCs w:val="24"/>
        </w:rPr>
        <w:t>b.   Refund Ticket</w:t>
      </w:r>
    </w:p>
    <w:p w:rsidR="00D46E3B" w:rsidRDefault="003A018C">
      <w:pPr>
        <w:spacing w:before="2"/>
        <w:ind w:left="2278"/>
        <w:rPr>
          <w:sz w:val="24"/>
          <w:szCs w:val="24"/>
        </w:rPr>
      </w:pPr>
      <w:r>
        <w:rPr>
          <w:sz w:val="24"/>
          <w:szCs w:val="24"/>
        </w:rPr>
        <w:t xml:space="preserve">c.  </w:t>
      </w:r>
      <w:r>
        <w:rPr>
          <w:spacing w:val="14"/>
          <w:sz w:val="24"/>
          <w:szCs w:val="24"/>
        </w:rPr>
        <w:t xml:space="preserve"> </w:t>
      </w:r>
      <w:r>
        <w:rPr>
          <w:sz w:val="24"/>
          <w:szCs w:val="24"/>
        </w:rPr>
        <w:t xml:space="preserve">Search for </w:t>
      </w:r>
      <w:r>
        <w:rPr>
          <w:sz w:val="24"/>
          <w:szCs w:val="24"/>
        </w:rPr>
        <w:t>Ticket Sales Information by Name</w:t>
      </w:r>
    </w:p>
    <w:p w:rsidR="00D46E3B" w:rsidRDefault="003A018C">
      <w:pPr>
        <w:spacing w:line="260" w:lineRule="exact"/>
        <w:ind w:left="1558"/>
        <w:rPr>
          <w:sz w:val="24"/>
          <w:szCs w:val="24"/>
        </w:rPr>
      </w:pPr>
      <w:r>
        <w:rPr>
          <w:sz w:val="24"/>
          <w:szCs w:val="24"/>
        </w:rPr>
        <w:t xml:space="preserve">II.       </w:t>
      </w:r>
      <w:r>
        <w:rPr>
          <w:spacing w:val="20"/>
          <w:sz w:val="24"/>
          <w:szCs w:val="24"/>
        </w:rPr>
        <w:t xml:space="preserve"> </w:t>
      </w:r>
      <w:r>
        <w:rPr>
          <w:sz w:val="24"/>
          <w:szCs w:val="24"/>
        </w:rPr>
        <w:t>Ticket Manager:</w:t>
      </w:r>
    </w:p>
    <w:p w:rsidR="00D46E3B" w:rsidRDefault="003A018C">
      <w:pPr>
        <w:spacing w:before="7" w:line="260" w:lineRule="exact"/>
        <w:ind w:left="2278" w:right="4155"/>
        <w:rPr>
          <w:sz w:val="24"/>
          <w:szCs w:val="24"/>
        </w:rPr>
      </w:pPr>
      <w:r>
        <w:rPr>
          <w:sz w:val="24"/>
          <w:szCs w:val="24"/>
        </w:rPr>
        <w:t xml:space="preserve">a.  </w:t>
      </w:r>
      <w:r>
        <w:rPr>
          <w:spacing w:val="14"/>
          <w:sz w:val="24"/>
          <w:szCs w:val="24"/>
        </w:rPr>
        <w:t xml:space="preserve"> </w:t>
      </w:r>
      <w:r>
        <w:rPr>
          <w:sz w:val="24"/>
          <w:szCs w:val="24"/>
        </w:rPr>
        <w:t>Input Ticket Pricing b.   View Band Schedule</w:t>
      </w:r>
    </w:p>
    <w:p w:rsidR="00D46E3B" w:rsidRDefault="003A018C">
      <w:pPr>
        <w:spacing w:line="260" w:lineRule="exact"/>
        <w:ind w:left="1558"/>
        <w:rPr>
          <w:sz w:val="24"/>
          <w:szCs w:val="24"/>
        </w:rPr>
      </w:pPr>
      <w:r>
        <w:rPr>
          <w:sz w:val="24"/>
          <w:szCs w:val="24"/>
        </w:rPr>
        <w:t>III.       Stadium Manager</w:t>
      </w:r>
    </w:p>
    <w:p w:rsidR="00D46E3B" w:rsidRDefault="003A018C">
      <w:pPr>
        <w:spacing w:line="260" w:lineRule="exact"/>
        <w:ind w:left="2278"/>
        <w:rPr>
          <w:sz w:val="24"/>
          <w:szCs w:val="24"/>
        </w:rPr>
      </w:pPr>
      <w:r>
        <w:rPr>
          <w:sz w:val="24"/>
          <w:szCs w:val="24"/>
        </w:rPr>
        <w:t xml:space="preserve">a.  </w:t>
      </w:r>
      <w:r>
        <w:rPr>
          <w:spacing w:val="14"/>
          <w:sz w:val="24"/>
          <w:szCs w:val="24"/>
        </w:rPr>
        <w:t xml:space="preserve"> </w:t>
      </w:r>
      <w:r>
        <w:rPr>
          <w:sz w:val="24"/>
          <w:szCs w:val="24"/>
        </w:rPr>
        <w:t>Set Ticket Sectors</w:t>
      </w:r>
    </w:p>
    <w:p w:rsidR="00D46E3B" w:rsidRDefault="003A018C">
      <w:pPr>
        <w:spacing w:before="2"/>
        <w:ind w:left="2278"/>
        <w:rPr>
          <w:sz w:val="24"/>
          <w:szCs w:val="24"/>
        </w:rPr>
      </w:pPr>
      <w:r>
        <w:rPr>
          <w:sz w:val="24"/>
          <w:szCs w:val="24"/>
        </w:rPr>
        <w:t>b.   Mark Seats as Available/Unavailable</w:t>
      </w:r>
    </w:p>
    <w:p w:rsidR="00D46E3B" w:rsidRDefault="003A018C">
      <w:pPr>
        <w:spacing w:line="260" w:lineRule="exact"/>
        <w:ind w:left="1558"/>
        <w:rPr>
          <w:sz w:val="24"/>
          <w:szCs w:val="24"/>
        </w:rPr>
        <w:sectPr w:rsidR="00D46E3B">
          <w:pgSz w:w="12240" w:h="15840"/>
          <w:pgMar w:top="1360" w:right="1700" w:bottom="280" w:left="1680" w:header="0" w:footer="729" w:gutter="0"/>
          <w:cols w:space="720"/>
        </w:sectPr>
      </w:pPr>
      <w:r>
        <w:rPr>
          <w:sz w:val="24"/>
          <w:szCs w:val="24"/>
        </w:rPr>
        <w:t xml:space="preserve">IV.     </w:t>
      </w:r>
      <w:r>
        <w:rPr>
          <w:spacing w:val="47"/>
          <w:sz w:val="24"/>
          <w:szCs w:val="24"/>
        </w:rPr>
        <w:t xml:space="preserve"> </w:t>
      </w:r>
      <w:r>
        <w:rPr>
          <w:sz w:val="24"/>
          <w:szCs w:val="24"/>
        </w:rPr>
        <w:t>Schedule Manager</w:t>
      </w:r>
    </w:p>
    <w:p w:rsidR="00D46E3B" w:rsidRDefault="003A018C">
      <w:pPr>
        <w:spacing w:before="79" w:line="260" w:lineRule="exact"/>
        <w:ind w:left="2278" w:right="3955"/>
        <w:rPr>
          <w:sz w:val="24"/>
          <w:szCs w:val="24"/>
        </w:rPr>
      </w:pPr>
      <w:r>
        <w:rPr>
          <w:sz w:val="24"/>
          <w:szCs w:val="24"/>
        </w:rPr>
        <w:lastRenderedPageBreak/>
        <w:t xml:space="preserve">a.  </w:t>
      </w:r>
      <w:r>
        <w:rPr>
          <w:spacing w:val="14"/>
          <w:sz w:val="24"/>
          <w:szCs w:val="24"/>
        </w:rPr>
        <w:t xml:space="preserve"> </w:t>
      </w:r>
      <w:r>
        <w:rPr>
          <w:sz w:val="24"/>
          <w:szCs w:val="24"/>
        </w:rPr>
        <w:t>Check Band</w:t>
      </w:r>
      <w:r>
        <w:rPr>
          <w:sz w:val="24"/>
          <w:szCs w:val="24"/>
        </w:rPr>
        <w:t xml:space="preserve"> Schedule b.   Modify Band Schedule</w:t>
      </w:r>
    </w:p>
    <w:p w:rsidR="00D46E3B" w:rsidRDefault="003A018C">
      <w:pPr>
        <w:spacing w:line="260" w:lineRule="exact"/>
        <w:ind w:left="1558"/>
        <w:rPr>
          <w:sz w:val="24"/>
          <w:szCs w:val="24"/>
        </w:rPr>
      </w:pPr>
      <w:r>
        <w:rPr>
          <w:sz w:val="24"/>
          <w:szCs w:val="24"/>
        </w:rPr>
        <w:t xml:space="preserve">V.       </w:t>
      </w:r>
      <w:r>
        <w:rPr>
          <w:spacing w:val="7"/>
          <w:sz w:val="24"/>
          <w:szCs w:val="24"/>
        </w:rPr>
        <w:t xml:space="preserve"> </w:t>
      </w:r>
      <w:r>
        <w:rPr>
          <w:sz w:val="24"/>
          <w:szCs w:val="24"/>
        </w:rPr>
        <w:t>Web Administrator</w:t>
      </w:r>
    </w:p>
    <w:p w:rsidR="00D46E3B" w:rsidRDefault="003A018C">
      <w:pPr>
        <w:spacing w:line="260" w:lineRule="exact"/>
        <w:ind w:left="2278"/>
        <w:rPr>
          <w:sz w:val="24"/>
          <w:szCs w:val="24"/>
        </w:rPr>
      </w:pPr>
      <w:r>
        <w:rPr>
          <w:sz w:val="24"/>
          <w:szCs w:val="24"/>
        </w:rPr>
        <w:t xml:space="preserve">a.  </w:t>
      </w:r>
      <w:r>
        <w:rPr>
          <w:spacing w:val="14"/>
          <w:sz w:val="24"/>
          <w:szCs w:val="24"/>
        </w:rPr>
        <w:t xml:space="preserve"> </w:t>
      </w:r>
      <w:r>
        <w:rPr>
          <w:sz w:val="24"/>
          <w:szCs w:val="24"/>
        </w:rPr>
        <w:t>Check Band Schedule</w:t>
      </w:r>
    </w:p>
    <w:p w:rsidR="00D46E3B" w:rsidRDefault="003A018C">
      <w:pPr>
        <w:spacing w:before="2"/>
        <w:ind w:left="1558"/>
        <w:rPr>
          <w:sz w:val="24"/>
          <w:szCs w:val="24"/>
        </w:rPr>
      </w:pPr>
      <w:r>
        <w:rPr>
          <w:sz w:val="24"/>
          <w:szCs w:val="24"/>
        </w:rPr>
        <w:t xml:space="preserve">VI.     </w:t>
      </w:r>
      <w:r>
        <w:rPr>
          <w:spacing w:val="47"/>
          <w:sz w:val="24"/>
          <w:szCs w:val="24"/>
        </w:rPr>
        <w:t xml:space="preserve"> </w:t>
      </w:r>
      <w:r>
        <w:rPr>
          <w:sz w:val="24"/>
          <w:szCs w:val="24"/>
        </w:rPr>
        <w:t>System Administrator</w:t>
      </w:r>
    </w:p>
    <w:p w:rsidR="00D46E3B" w:rsidRDefault="003A018C">
      <w:pPr>
        <w:spacing w:line="260" w:lineRule="exact"/>
        <w:ind w:left="2278"/>
        <w:rPr>
          <w:sz w:val="24"/>
          <w:szCs w:val="24"/>
        </w:rPr>
      </w:pPr>
      <w:r>
        <w:rPr>
          <w:sz w:val="24"/>
          <w:szCs w:val="24"/>
        </w:rPr>
        <w:t xml:space="preserve">a.  </w:t>
      </w:r>
      <w:r>
        <w:rPr>
          <w:spacing w:val="14"/>
          <w:sz w:val="24"/>
          <w:szCs w:val="24"/>
        </w:rPr>
        <w:t xml:space="preserve"> </w:t>
      </w:r>
      <w:r>
        <w:rPr>
          <w:sz w:val="24"/>
          <w:szCs w:val="24"/>
        </w:rPr>
        <w:t>View Ticket Sales Information</w:t>
      </w:r>
    </w:p>
    <w:p w:rsidR="00D46E3B" w:rsidRDefault="003A018C">
      <w:pPr>
        <w:spacing w:before="2"/>
        <w:ind w:left="2278"/>
        <w:rPr>
          <w:sz w:val="24"/>
          <w:szCs w:val="24"/>
        </w:rPr>
      </w:pPr>
      <w:r>
        <w:rPr>
          <w:sz w:val="24"/>
          <w:szCs w:val="24"/>
        </w:rPr>
        <w:t>b.   Add User</w:t>
      </w:r>
    </w:p>
    <w:p w:rsidR="00D46E3B" w:rsidRDefault="003A018C">
      <w:pPr>
        <w:spacing w:line="260" w:lineRule="exact"/>
        <w:ind w:left="2278"/>
        <w:rPr>
          <w:sz w:val="24"/>
          <w:szCs w:val="24"/>
        </w:rPr>
      </w:pPr>
      <w:r>
        <w:rPr>
          <w:sz w:val="24"/>
          <w:szCs w:val="24"/>
        </w:rPr>
        <w:t xml:space="preserve">c.  </w:t>
      </w:r>
      <w:r>
        <w:rPr>
          <w:spacing w:val="14"/>
          <w:sz w:val="24"/>
          <w:szCs w:val="24"/>
        </w:rPr>
        <w:t xml:space="preserve"> </w:t>
      </w:r>
      <w:r>
        <w:rPr>
          <w:sz w:val="24"/>
          <w:szCs w:val="24"/>
        </w:rPr>
        <w:t>Remove User</w:t>
      </w:r>
    </w:p>
    <w:p w:rsidR="00D46E3B" w:rsidRDefault="00D46E3B">
      <w:pPr>
        <w:spacing w:before="3" w:line="180" w:lineRule="exact"/>
        <w:rPr>
          <w:sz w:val="18"/>
          <w:szCs w:val="18"/>
        </w:rPr>
      </w:pPr>
    </w:p>
    <w:p w:rsidR="00D46E3B" w:rsidRDefault="00D46E3B">
      <w:pPr>
        <w:spacing w:line="200" w:lineRule="exact"/>
      </w:pPr>
    </w:p>
    <w:p w:rsidR="00D46E3B" w:rsidRDefault="003A018C">
      <w:pPr>
        <w:ind w:left="118"/>
        <w:rPr>
          <w:sz w:val="31"/>
          <w:szCs w:val="31"/>
        </w:rPr>
      </w:pPr>
      <w:r>
        <w:rPr>
          <w:b/>
          <w:spacing w:val="2"/>
          <w:sz w:val="31"/>
          <w:szCs w:val="31"/>
        </w:rPr>
        <w:t>5</w:t>
      </w:r>
      <w:r>
        <w:rPr>
          <w:b/>
          <w:sz w:val="31"/>
          <w:szCs w:val="31"/>
        </w:rPr>
        <w:t>.</w:t>
      </w:r>
      <w:r>
        <w:rPr>
          <w:b/>
          <w:spacing w:val="8"/>
          <w:sz w:val="31"/>
          <w:szCs w:val="31"/>
        </w:rPr>
        <w:t xml:space="preserve"> </w:t>
      </w:r>
      <w:r>
        <w:rPr>
          <w:b/>
          <w:spacing w:val="2"/>
          <w:sz w:val="31"/>
          <w:szCs w:val="31"/>
        </w:rPr>
        <w:t>S</w:t>
      </w:r>
      <w:r>
        <w:rPr>
          <w:b/>
          <w:spacing w:val="1"/>
          <w:sz w:val="31"/>
          <w:szCs w:val="31"/>
        </w:rPr>
        <w:t>oft</w:t>
      </w:r>
      <w:r>
        <w:rPr>
          <w:b/>
          <w:spacing w:val="2"/>
          <w:sz w:val="31"/>
          <w:szCs w:val="31"/>
        </w:rPr>
        <w:t>wa</w:t>
      </w:r>
      <w:r>
        <w:rPr>
          <w:b/>
          <w:spacing w:val="1"/>
          <w:sz w:val="31"/>
          <w:szCs w:val="31"/>
        </w:rPr>
        <w:t>r</w:t>
      </w:r>
      <w:r>
        <w:rPr>
          <w:b/>
          <w:sz w:val="31"/>
          <w:szCs w:val="31"/>
        </w:rPr>
        <w:t>e</w:t>
      </w:r>
      <w:r>
        <w:rPr>
          <w:b/>
          <w:spacing w:val="28"/>
          <w:sz w:val="31"/>
          <w:szCs w:val="31"/>
        </w:rPr>
        <w:t xml:space="preserve"> </w:t>
      </w:r>
      <w:r>
        <w:rPr>
          <w:b/>
          <w:spacing w:val="3"/>
          <w:sz w:val="31"/>
          <w:szCs w:val="31"/>
        </w:rPr>
        <w:t>Q</w:t>
      </w:r>
      <w:r>
        <w:rPr>
          <w:b/>
          <w:spacing w:val="2"/>
          <w:sz w:val="31"/>
          <w:szCs w:val="31"/>
        </w:rPr>
        <w:t>u</w:t>
      </w:r>
      <w:r>
        <w:rPr>
          <w:b/>
          <w:spacing w:val="1"/>
          <w:sz w:val="31"/>
          <w:szCs w:val="31"/>
        </w:rPr>
        <w:t>alitie</w:t>
      </w:r>
      <w:r>
        <w:rPr>
          <w:b/>
          <w:sz w:val="31"/>
          <w:szCs w:val="31"/>
        </w:rPr>
        <w:t>s</w:t>
      </w:r>
      <w:r>
        <w:rPr>
          <w:b/>
          <w:spacing w:val="28"/>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Non</w:t>
      </w:r>
      <w:r>
        <w:rPr>
          <w:b/>
          <w:spacing w:val="1"/>
          <w:sz w:val="31"/>
          <w:szCs w:val="31"/>
        </w:rPr>
        <w:t>-f</w:t>
      </w:r>
      <w:r>
        <w:rPr>
          <w:b/>
          <w:spacing w:val="2"/>
          <w:sz w:val="31"/>
          <w:szCs w:val="31"/>
        </w:rPr>
        <w:t>un</w:t>
      </w:r>
      <w:r>
        <w:rPr>
          <w:b/>
          <w:spacing w:val="1"/>
          <w:sz w:val="31"/>
          <w:szCs w:val="31"/>
        </w:rPr>
        <w:t>cti</w:t>
      </w:r>
      <w:r>
        <w:rPr>
          <w:b/>
          <w:spacing w:val="2"/>
          <w:sz w:val="31"/>
          <w:szCs w:val="31"/>
        </w:rPr>
        <w:t>ona</w:t>
      </w:r>
      <w:r>
        <w:rPr>
          <w:b/>
          <w:sz w:val="31"/>
          <w:szCs w:val="31"/>
        </w:rPr>
        <w:t>l</w:t>
      </w:r>
      <w:r>
        <w:rPr>
          <w:b/>
          <w:spacing w:val="43"/>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ts</w:t>
      </w:r>
    </w:p>
    <w:p w:rsidR="00D46E3B" w:rsidRDefault="00D46E3B">
      <w:pPr>
        <w:spacing w:before="15" w:line="260" w:lineRule="exact"/>
        <w:rPr>
          <w:sz w:val="26"/>
          <w:szCs w:val="26"/>
        </w:rPr>
      </w:pPr>
    </w:p>
    <w:p w:rsidR="00D46E3B" w:rsidRDefault="003A018C">
      <w:pPr>
        <w:ind w:left="118" w:right="104"/>
        <w:rPr>
          <w:sz w:val="24"/>
          <w:szCs w:val="24"/>
        </w:rPr>
      </w:pPr>
      <w:r>
        <w:rPr>
          <w:b/>
          <w:sz w:val="24"/>
          <w:szCs w:val="24"/>
        </w:rPr>
        <w:t>Availability –</w:t>
      </w:r>
      <w:r>
        <w:rPr>
          <w:b/>
          <w:sz w:val="24"/>
          <w:szCs w:val="24"/>
        </w:rPr>
        <w:t xml:space="preserve"> </w:t>
      </w:r>
      <w:r>
        <w:rPr>
          <w:sz w:val="24"/>
          <w:szCs w:val="24"/>
        </w:rPr>
        <w:t>The system must be always available for use whenever needed in the three months before the festival. The system may not go down or be otherwise inaccessible as the sale of tickets is dependent on the real-time updates to the stadium arena map.</w:t>
      </w:r>
    </w:p>
    <w:p w:rsidR="00D46E3B" w:rsidRDefault="00D46E3B">
      <w:pPr>
        <w:spacing w:before="16" w:line="260" w:lineRule="exact"/>
        <w:rPr>
          <w:sz w:val="26"/>
          <w:szCs w:val="26"/>
        </w:rPr>
      </w:pPr>
    </w:p>
    <w:p w:rsidR="00D46E3B" w:rsidRDefault="003A018C">
      <w:pPr>
        <w:ind w:left="118" w:right="271"/>
        <w:rPr>
          <w:sz w:val="24"/>
          <w:szCs w:val="24"/>
        </w:rPr>
      </w:pPr>
      <w:r>
        <w:rPr>
          <w:b/>
          <w:sz w:val="24"/>
          <w:szCs w:val="24"/>
        </w:rPr>
        <w:t xml:space="preserve">Usability </w:t>
      </w:r>
      <w:r>
        <w:rPr>
          <w:sz w:val="24"/>
          <w:szCs w:val="24"/>
        </w:rPr>
        <w:t>– The system and its user interfaces must be simple enough for people with every day computer literacy (ie web browing, using keyboard/mouse, etc.) to pick up. It is not expected that ABC Management will have to train its employees in using the application</w:t>
      </w:r>
      <w:r>
        <w:rPr>
          <w:sz w:val="24"/>
          <w:szCs w:val="24"/>
        </w:rPr>
        <w:t xml:space="preserve"> outside of explaining the core processes. The interface must be largely self- explanatory.</w:t>
      </w:r>
    </w:p>
    <w:p w:rsidR="00D46E3B" w:rsidRDefault="00D46E3B">
      <w:pPr>
        <w:spacing w:before="16" w:line="260" w:lineRule="exact"/>
        <w:rPr>
          <w:sz w:val="26"/>
          <w:szCs w:val="26"/>
        </w:rPr>
      </w:pPr>
    </w:p>
    <w:p w:rsidR="00D46E3B" w:rsidRDefault="003A018C">
      <w:pPr>
        <w:ind w:left="118" w:right="103"/>
        <w:rPr>
          <w:sz w:val="24"/>
          <w:szCs w:val="24"/>
        </w:rPr>
      </w:pPr>
      <w:r>
        <w:rPr>
          <w:b/>
          <w:sz w:val="24"/>
          <w:szCs w:val="24"/>
        </w:rPr>
        <w:t xml:space="preserve">Scalability </w:t>
      </w:r>
      <w:r>
        <w:rPr>
          <w:sz w:val="24"/>
          <w:szCs w:val="24"/>
        </w:rPr>
        <w:t>– The system as it is currently being designed will only handle one of the five stages used for the BeachBurn event. It is known that in later iteratio</w:t>
      </w:r>
      <w:r>
        <w:rPr>
          <w:sz w:val="24"/>
          <w:szCs w:val="24"/>
        </w:rPr>
        <w:t xml:space="preserve">ns BBM will need to handle all of these additional stages. It is also expected that the event is going to expand further as its popularity has been on the rise. The software must be designed with great consideration to scalability as this is known to be a </w:t>
      </w:r>
      <w:r>
        <w:rPr>
          <w:sz w:val="24"/>
          <w:szCs w:val="24"/>
        </w:rPr>
        <w:t>future issue.</w:t>
      </w:r>
    </w:p>
    <w:p w:rsidR="00D46E3B" w:rsidRDefault="00D46E3B">
      <w:pPr>
        <w:spacing w:before="17" w:line="260" w:lineRule="exact"/>
        <w:rPr>
          <w:sz w:val="26"/>
          <w:szCs w:val="26"/>
        </w:rPr>
      </w:pPr>
    </w:p>
    <w:p w:rsidR="00D46E3B" w:rsidRDefault="003A018C">
      <w:pPr>
        <w:ind w:left="118" w:right="190"/>
        <w:rPr>
          <w:sz w:val="24"/>
          <w:szCs w:val="24"/>
        </w:rPr>
      </w:pPr>
      <w:r>
        <w:rPr>
          <w:b/>
          <w:sz w:val="24"/>
          <w:szCs w:val="24"/>
        </w:rPr>
        <w:t xml:space="preserve">Reliability </w:t>
      </w:r>
      <w:r>
        <w:rPr>
          <w:sz w:val="24"/>
          <w:szCs w:val="24"/>
        </w:rPr>
        <w:t xml:space="preserve">– The system is being implemented so as to minimize financial losses to the ABC Management firm. It will be the only system in place to sell tickets. The implementation must reliably update the systems data with all changes made </w:t>
      </w:r>
      <w:r>
        <w:rPr>
          <w:sz w:val="24"/>
          <w:szCs w:val="24"/>
        </w:rPr>
        <w:t>by all users in real time.</w:t>
      </w:r>
    </w:p>
    <w:p w:rsidR="00D46E3B" w:rsidRDefault="00D46E3B">
      <w:pPr>
        <w:spacing w:before="9" w:line="160" w:lineRule="exact"/>
        <w:rPr>
          <w:sz w:val="17"/>
          <w:szCs w:val="17"/>
        </w:rPr>
      </w:pPr>
    </w:p>
    <w:p w:rsidR="00D46E3B" w:rsidRDefault="00D46E3B">
      <w:pPr>
        <w:spacing w:line="200" w:lineRule="exact"/>
      </w:pPr>
    </w:p>
    <w:p w:rsidR="00D46E3B" w:rsidRDefault="003A018C">
      <w:pPr>
        <w:ind w:left="118"/>
        <w:rPr>
          <w:sz w:val="31"/>
          <w:szCs w:val="31"/>
        </w:rPr>
      </w:pPr>
      <w:r>
        <w:rPr>
          <w:b/>
          <w:spacing w:val="2"/>
          <w:sz w:val="31"/>
          <w:szCs w:val="31"/>
        </w:rPr>
        <w:t>6</w:t>
      </w:r>
      <w:r>
        <w:rPr>
          <w:b/>
          <w:sz w:val="31"/>
          <w:szCs w:val="31"/>
        </w:rPr>
        <w:t>.</w:t>
      </w:r>
      <w:r>
        <w:rPr>
          <w:b/>
          <w:spacing w:val="8"/>
          <w:sz w:val="31"/>
          <w:szCs w:val="31"/>
        </w:rPr>
        <w:t xml:space="preserve"> </w:t>
      </w:r>
      <w:r>
        <w:rPr>
          <w:b/>
          <w:spacing w:val="2"/>
          <w:sz w:val="31"/>
          <w:szCs w:val="31"/>
        </w:rPr>
        <w:t>O</w:t>
      </w:r>
      <w:r>
        <w:rPr>
          <w:b/>
          <w:spacing w:val="1"/>
          <w:sz w:val="31"/>
          <w:szCs w:val="31"/>
        </w:rPr>
        <w:t>t</w:t>
      </w:r>
      <w:r>
        <w:rPr>
          <w:b/>
          <w:spacing w:val="2"/>
          <w:sz w:val="31"/>
          <w:szCs w:val="31"/>
        </w:rPr>
        <w:t>he</w:t>
      </w:r>
      <w:r>
        <w:rPr>
          <w:b/>
          <w:sz w:val="31"/>
          <w:szCs w:val="31"/>
        </w:rPr>
        <w:t>r</w:t>
      </w:r>
      <w:r>
        <w:rPr>
          <w:b/>
          <w:spacing w:val="20"/>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w:t>
      </w:r>
      <w:r>
        <w:rPr>
          <w:b/>
          <w:spacing w:val="2"/>
          <w:w w:val="102"/>
          <w:sz w:val="31"/>
          <w:szCs w:val="31"/>
        </w:rPr>
        <w:t>re</w:t>
      </w:r>
      <w:r>
        <w:rPr>
          <w:b/>
          <w:spacing w:val="3"/>
          <w:w w:val="102"/>
          <w:sz w:val="31"/>
          <w:szCs w:val="31"/>
        </w:rPr>
        <w:t>m</w:t>
      </w:r>
      <w:r>
        <w:rPr>
          <w:b/>
          <w:spacing w:val="2"/>
          <w:w w:val="102"/>
          <w:sz w:val="31"/>
          <w:szCs w:val="31"/>
        </w:rPr>
        <w:t>en</w:t>
      </w:r>
      <w:r>
        <w:rPr>
          <w:b/>
          <w:spacing w:val="1"/>
          <w:w w:val="102"/>
          <w:sz w:val="31"/>
          <w:szCs w:val="31"/>
        </w:rPr>
        <w:t>ts/</w:t>
      </w:r>
      <w:r>
        <w:rPr>
          <w:b/>
          <w:spacing w:val="2"/>
          <w:w w:val="102"/>
          <w:sz w:val="31"/>
          <w:szCs w:val="31"/>
        </w:rPr>
        <w:t>G</w:t>
      </w:r>
      <w:r>
        <w:rPr>
          <w:b/>
          <w:spacing w:val="1"/>
          <w:w w:val="102"/>
          <w:sz w:val="31"/>
          <w:szCs w:val="31"/>
        </w:rPr>
        <w:t>lossa</w:t>
      </w:r>
      <w:r>
        <w:rPr>
          <w:b/>
          <w:spacing w:val="2"/>
          <w:w w:val="102"/>
          <w:sz w:val="31"/>
          <w:szCs w:val="31"/>
        </w:rPr>
        <w:t>r</w:t>
      </w:r>
      <w:r>
        <w:rPr>
          <w:b/>
          <w:w w:val="102"/>
          <w:sz w:val="31"/>
          <w:szCs w:val="31"/>
        </w:rPr>
        <w:t>y</w:t>
      </w:r>
    </w:p>
    <w:p w:rsidR="00D46E3B" w:rsidRDefault="00D46E3B">
      <w:pPr>
        <w:spacing w:before="15" w:line="260" w:lineRule="exact"/>
        <w:rPr>
          <w:sz w:val="26"/>
          <w:szCs w:val="26"/>
        </w:rPr>
      </w:pPr>
    </w:p>
    <w:p w:rsidR="00D46E3B" w:rsidRDefault="003A018C">
      <w:pPr>
        <w:ind w:left="478"/>
        <w:rPr>
          <w:sz w:val="24"/>
          <w:szCs w:val="24"/>
        </w:rPr>
      </w:pPr>
      <w:r>
        <w:rPr>
          <w:b/>
          <w:sz w:val="24"/>
          <w:szCs w:val="24"/>
        </w:rPr>
        <w:t>Glossary –</w:t>
      </w:r>
    </w:p>
    <w:p w:rsidR="00D46E3B" w:rsidRDefault="00D46E3B">
      <w:pPr>
        <w:spacing w:before="15" w:line="280" w:lineRule="exact"/>
        <w:rPr>
          <w:sz w:val="28"/>
          <w:szCs w:val="28"/>
        </w:rPr>
      </w:pPr>
    </w:p>
    <w:p w:rsidR="00D46E3B" w:rsidRDefault="003A018C">
      <w:pPr>
        <w:tabs>
          <w:tab w:val="left" w:pos="820"/>
        </w:tabs>
        <w:ind w:left="838" w:right="108" w:hanging="360"/>
        <w:rPr>
          <w:sz w:val="24"/>
          <w:szCs w:val="24"/>
        </w:rPr>
      </w:pPr>
      <w:r>
        <w:rPr>
          <w:w w:val="131"/>
          <w:sz w:val="24"/>
          <w:szCs w:val="24"/>
        </w:rPr>
        <w:t>•</w:t>
      </w:r>
      <w:r>
        <w:rPr>
          <w:sz w:val="24"/>
          <w:szCs w:val="24"/>
        </w:rPr>
        <w:tab/>
      </w:r>
      <w:r>
        <w:rPr>
          <w:b/>
          <w:sz w:val="24"/>
          <w:szCs w:val="24"/>
        </w:rPr>
        <w:t>BeachBurn (BB) – Annual music festival for which software project has been commissioned</w:t>
      </w:r>
    </w:p>
    <w:p w:rsidR="00D46E3B" w:rsidRDefault="003A018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BeachBurn Manager (BBM) – Software project described in this</w:t>
      </w:r>
    </w:p>
    <w:p w:rsidR="00D46E3B" w:rsidRDefault="003A018C">
      <w:pPr>
        <w:spacing w:line="260" w:lineRule="exact"/>
        <w:ind w:left="838"/>
        <w:rPr>
          <w:sz w:val="24"/>
          <w:szCs w:val="24"/>
        </w:rPr>
      </w:pPr>
      <w:r>
        <w:rPr>
          <w:b/>
          <w:sz w:val="24"/>
          <w:szCs w:val="24"/>
        </w:rPr>
        <w:t>specification document. Used</w:t>
      </w:r>
      <w:r>
        <w:rPr>
          <w:b/>
          <w:sz w:val="24"/>
          <w:szCs w:val="24"/>
        </w:rPr>
        <w:t xml:space="preserve"> to manage the resources of both ticket sales and</w:t>
      </w:r>
    </w:p>
    <w:p w:rsidR="00D46E3B" w:rsidRDefault="003A018C">
      <w:pPr>
        <w:spacing w:before="2"/>
        <w:ind w:left="838"/>
        <w:rPr>
          <w:sz w:val="24"/>
          <w:szCs w:val="24"/>
        </w:rPr>
      </w:pPr>
      <w:r>
        <w:rPr>
          <w:b/>
          <w:sz w:val="24"/>
          <w:szCs w:val="24"/>
        </w:rPr>
        <w:t>band schedules for BeachBurn.</w:t>
      </w:r>
    </w:p>
    <w:p w:rsidR="00D46E3B" w:rsidRDefault="003A018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ABC Event Management Firm – Management firm who puts on BeachBurn</w:t>
      </w:r>
    </w:p>
    <w:p w:rsidR="00D46E3B" w:rsidRDefault="003A018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XYZ club – Club in Laguna Beach, CA where festival is held</w:t>
      </w:r>
    </w:p>
    <w:p w:rsidR="00D46E3B" w:rsidRDefault="003A018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Kevin Anteater, LLC – Company commissio</w:t>
      </w:r>
      <w:r>
        <w:rPr>
          <w:b/>
          <w:sz w:val="24"/>
          <w:szCs w:val="24"/>
        </w:rPr>
        <w:t>ned to develop BBM.</w:t>
      </w:r>
    </w:p>
    <w:p w:rsidR="00D46E3B" w:rsidRDefault="003A018C">
      <w:pPr>
        <w:spacing w:before="17"/>
        <w:ind w:left="478"/>
        <w:rPr>
          <w:sz w:val="24"/>
          <w:szCs w:val="24"/>
        </w:rPr>
        <w:sectPr w:rsidR="00D46E3B">
          <w:pgSz w:w="12240" w:h="15840"/>
          <w:pgMar w:top="1360" w:right="1700" w:bottom="280" w:left="1680" w:header="0" w:footer="729" w:gutter="0"/>
          <w:cols w:space="720"/>
        </w:sectPr>
      </w:pPr>
      <w:r>
        <w:rPr>
          <w:w w:val="131"/>
          <w:sz w:val="24"/>
          <w:szCs w:val="24"/>
        </w:rPr>
        <w:t xml:space="preserve">•  </w:t>
      </w:r>
      <w:r>
        <w:rPr>
          <w:spacing w:val="14"/>
          <w:w w:val="131"/>
          <w:sz w:val="24"/>
          <w:szCs w:val="24"/>
        </w:rPr>
        <w:t xml:space="preserve"> </w:t>
      </w:r>
      <w:r>
        <w:rPr>
          <w:b/>
          <w:sz w:val="24"/>
          <w:szCs w:val="24"/>
        </w:rPr>
        <w:t>Ticket Vendor(s) – Customer service employee(s) processing sales trans</w:t>
      </w:r>
    </w:p>
    <w:p w:rsidR="00D46E3B" w:rsidRDefault="003A018C">
      <w:pPr>
        <w:spacing w:before="73"/>
        <w:ind w:left="478"/>
        <w:rPr>
          <w:sz w:val="24"/>
          <w:szCs w:val="24"/>
        </w:rPr>
      </w:pPr>
      <w:r>
        <w:rPr>
          <w:w w:val="131"/>
          <w:sz w:val="24"/>
          <w:szCs w:val="24"/>
        </w:rPr>
        <w:lastRenderedPageBreak/>
        <w:t xml:space="preserve">•  </w:t>
      </w:r>
      <w:r>
        <w:rPr>
          <w:spacing w:val="14"/>
          <w:w w:val="131"/>
          <w:sz w:val="24"/>
          <w:szCs w:val="24"/>
        </w:rPr>
        <w:t xml:space="preserve"> </w:t>
      </w:r>
      <w:r>
        <w:rPr>
          <w:b/>
          <w:sz w:val="24"/>
          <w:szCs w:val="24"/>
        </w:rPr>
        <w:t>Ticket Manager – Manager who sets the prices for tickets to the event.</w:t>
      </w:r>
    </w:p>
    <w:p w:rsidR="00D46E3B" w:rsidRDefault="003A018C">
      <w:pPr>
        <w:tabs>
          <w:tab w:val="left" w:pos="820"/>
        </w:tabs>
        <w:spacing w:before="21" w:line="260" w:lineRule="exact"/>
        <w:ind w:left="838" w:right="816" w:hanging="360"/>
        <w:rPr>
          <w:sz w:val="24"/>
          <w:szCs w:val="24"/>
        </w:rPr>
      </w:pPr>
      <w:r>
        <w:rPr>
          <w:w w:val="131"/>
          <w:sz w:val="24"/>
          <w:szCs w:val="24"/>
        </w:rPr>
        <w:t>•</w:t>
      </w:r>
      <w:r>
        <w:rPr>
          <w:sz w:val="24"/>
          <w:szCs w:val="24"/>
        </w:rPr>
        <w:tab/>
      </w:r>
      <w:r>
        <w:rPr>
          <w:b/>
          <w:sz w:val="24"/>
          <w:szCs w:val="24"/>
        </w:rPr>
        <w:t>Ticket Sales Excel File – Microsoft Excel file containing all ticket sa</w:t>
      </w:r>
      <w:r>
        <w:rPr>
          <w:b/>
          <w:sz w:val="24"/>
          <w:szCs w:val="24"/>
        </w:rPr>
        <w:t>les information. Used as a database of ticket sales information.</w:t>
      </w:r>
    </w:p>
    <w:p w:rsidR="00D46E3B" w:rsidRDefault="003A018C">
      <w:pPr>
        <w:spacing w:before="18"/>
        <w:ind w:left="478"/>
        <w:rPr>
          <w:sz w:val="24"/>
          <w:szCs w:val="24"/>
        </w:rPr>
      </w:pPr>
      <w:r>
        <w:rPr>
          <w:w w:val="131"/>
          <w:sz w:val="24"/>
          <w:szCs w:val="24"/>
        </w:rPr>
        <w:t xml:space="preserve">•  </w:t>
      </w:r>
      <w:r>
        <w:rPr>
          <w:spacing w:val="14"/>
          <w:w w:val="131"/>
          <w:sz w:val="24"/>
          <w:szCs w:val="24"/>
        </w:rPr>
        <w:t xml:space="preserve"> </w:t>
      </w:r>
      <w:r>
        <w:rPr>
          <w:b/>
          <w:sz w:val="24"/>
          <w:szCs w:val="24"/>
        </w:rPr>
        <w:t>Stadium Manager – Responsible for managing and maintaining seats for the</w:t>
      </w:r>
    </w:p>
    <w:p w:rsidR="00D46E3B" w:rsidRDefault="003A018C">
      <w:pPr>
        <w:tabs>
          <w:tab w:val="left" w:pos="820"/>
        </w:tabs>
        <w:spacing w:before="21" w:line="260" w:lineRule="exact"/>
        <w:ind w:left="838" w:right="260" w:hanging="360"/>
        <w:rPr>
          <w:sz w:val="24"/>
          <w:szCs w:val="24"/>
        </w:rPr>
      </w:pPr>
      <w:r>
        <w:rPr>
          <w:w w:val="131"/>
          <w:sz w:val="24"/>
          <w:szCs w:val="24"/>
        </w:rPr>
        <w:t>•</w:t>
      </w:r>
      <w:r>
        <w:rPr>
          <w:sz w:val="24"/>
          <w:szCs w:val="24"/>
        </w:rPr>
        <w:tab/>
      </w:r>
      <w:r>
        <w:rPr>
          <w:b/>
          <w:sz w:val="24"/>
          <w:szCs w:val="24"/>
        </w:rPr>
        <w:t>Schedule Manager – Responsible for maintaining the schedule for all bands playing during BeachBurn</w:t>
      </w:r>
    </w:p>
    <w:p w:rsidR="00D46E3B" w:rsidRDefault="003A018C">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Web Admin</w:t>
      </w:r>
      <w:r>
        <w:rPr>
          <w:b/>
          <w:sz w:val="24"/>
          <w:szCs w:val="24"/>
        </w:rPr>
        <w:t>istrator – Manages the consumer website for BeachBurn</w:t>
      </w:r>
    </w:p>
    <w:p w:rsidR="00D46E3B" w:rsidRDefault="003A018C">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System Administrator – Manages the BBM system</w:t>
      </w:r>
    </w:p>
    <w:p w:rsidR="00D46E3B" w:rsidRDefault="003A018C">
      <w:pPr>
        <w:tabs>
          <w:tab w:val="left" w:pos="820"/>
        </w:tabs>
        <w:spacing w:before="17"/>
        <w:ind w:left="838" w:right="215" w:hanging="360"/>
        <w:rPr>
          <w:sz w:val="24"/>
          <w:szCs w:val="24"/>
        </w:rPr>
      </w:pPr>
      <w:r>
        <w:rPr>
          <w:w w:val="131"/>
          <w:sz w:val="24"/>
          <w:szCs w:val="24"/>
        </w:rPr>
        <w:t>•</w:t>
      </w:r>
      <w:r>
        <w:rPr>
          <w:sz w:val="24"/>
          <w:szCs w:val="24"/>
        </w:rPr>
        <w:tab/>
      </w:r>
      <w:r>
        <w:rPr>
          <w:b/>
          <w:sz w:val="24"/>
          <w:szCs w:val="24"/>
        </w:rPr>
        <w:t xml:space="preserve">Arena Map with Ticket Sales – A colored, visual map updated in real time that shows the color code/layout of various sectors as well as which seats </w:t>
      </w:r>
      <w:r>
        <w:rPr>
          <w:b/>
          <w:sz w:val="24"/>
          <w:szCs w:val="24"/>
        </w:rPr>
        <w:t>are available/unavailable for each day of the festival.</w:t>
      </w:r>
    </w:p>
    <w:p w:rsidR="00D46E3B" w:rsidRDefault="003A018C">
      <w:pPr>
        <w:spacing w:before="21"/>
        <w:ind w:left="478"/>
        <w:rPr>
          <w:sz w:val="24"/>
          <w:szCs w:val="24"/>
        </w:rPr>
      </w:pPr>
      <w:r>
        <w:rPr>
          <w:w w:val="131"/>
          <w:sz w:val="24"/>
          <w:szCs w:val="24"/>
        </w:rPr>
        <w:t xml:space="preserve">•  </w:t>
      </w:r>
      <w:r>
        <w:rPr>
          <w:spacing w:val="14"/>
          <w:w w:val="131"/>
          <w:sz w:val="24"/>
          <w:szCs w:val="24"/>
        </w:rPr>
        <w:t xml:space="preserve"> </w:t>
      </w:r>
      <w:r>
        <w:rPr>
          <w:b/>
          <w:sz w:val="24"/>
          <w:szCs w:val="24"/>
        </w:rPr>
        <w:t>Excel – Software program made by Microsoft</w:t>
      </w:r>
    </w:p>
    <w:p w:rsidR="00D46E3B" w:rsidRDefault="00D46E3B">
      <w:pPr>
        <w:spacing w:before="3" w:line="280" w:lineRule="exact"/>
        <w:rPr>
          <w:sz w:val="28"/>
          <w:szCs w:val="28"/>
        </w:rPr>
      </w:pPr>
    </w:p>
    <w:p w:rsidR="00D46E3B" w:rsidRDefault="003A018C">
      <w:pPr>
        <w:ind w:left="118"/>
        <w:rPr>
          <w:sz w:val="31"/>
          <w:szCs w:val="31"/>
        </w:rPr>
      </w:pPr>
      <w:r>
        <w:rPr>
          <w:b/>
          <w:spacing w:val="2"/>
          <w:sz w:val="31"/>
          <w:szCs w:val="31"/>
        </w:rPr>
        <w:t>7</w:t>
      </w:r>
      <w:r>
        <w:rPr>
          <w:b/>
          <w:sz w:val="31"/>
          <w:szCs w:val="31"/>
        </w:rPr>
        <w:t>.</w:t>
      </w:r>
      <w:r>
        <w:rPr>
          <w:b/>
          <w:spacing w:val="8"/>
          <w:sz w:val="31"/>
          <w:szCs w:val="31"/>
        </w:rPr>
        <w:t xml:space="preserve"> </w:t>
      </w:r>
      <w:r>
        <w:rPr>
          <w:b/>
          <w:spacing w:val="2"/>
          <w:sz w:val="31"/>
          <w:szCs w:val="31"/>
        </w:rPr>
        <w:t>A</w:t>
      </w:r>
      <w:r>
        <w:rPr>
          <w:b/>
          <w:spacing w:val="1"/>
          <w:sz w:val="31"/>
          <w:szCs w:val="31"/>
        </w:rPr>
        <w:t>ss</w:t>
      </w:r>
      <w:r>
        <w:rPr>
          <w:b/>
          <w:spacing w:val="2"/>
          <w:sz w:val="31"/>
          <w:szCs w:val="31"/>
        </w:rPr>
        <w:t>u</w:t>
      </w:r>
      <w:r>
        <w:rPr>
          <w:b/>
          <w:spacing w:val="3"/>
          <w:sz w:val="31"/>
          <w:szCs w:val="31"/>
        </w:rPr>
        <w:t>m</w:t>
      </w:r>
      <w:r>
        <w:rPr>
          <w:b/>
          <w:spacing w:val="2"/>
          <w:sz w:val="31"/>
          <w:szCs w:val="31"/>
        </w:rPr>
        <w:t>p</w:t>
      </w:r>
      <w:r>
        <w:rPr>
          <w:b/>
          <w:spacing w:val="1"/>
          <w:sz w:val="31"/>
          <w:szCs w:val="31"/>
        </w:rPr>
        <w:t>ti</w:t>
      </w:r>
      <w:r>
        <w:rPr>
          <w:b/>
          <w:spacing w:val="2"/>
          <w:sz w:val="31"/>
          <w:szCs w:val="31"/>
        </w:rPr>
        <w:t>on</w:t>
      </w:r>
      <w:r>
        <w:rPr>
          <w:b/>
          <w:sz w:val="31"/>
          <w:szCs w:val="31"/>
        </w:rPr>
        <w:t>s</w:t>
      </w:r>
      <w:r>
        <w:rPr>
          <w:b/>
          <w:spacing w:val="38"/>
          <w:sz w:val="31"/>
          <w:szCs w:val="31"/>
        </w:rPr>
        <w:t xml:space="preserve"> </w:t>
      </w:r>
      <w:r>
        <w:rPr>
          <w:b/>
          <w:sz w:val="31"/>
          <w:szCs w:val="31"/>
        </w:rPr>
        <w:t>/</w:t>
      </w:r>
      <w:r>
        <w:rPr>
          <w:b/>
          <w:spacing w:val="5"/>
          <w:sz w:val="31"/>
          <w:szCs w:val="31"/>
        </w:rPr>
        <w:t xml:space="preserve"> </w:t>
      </w:r>
      <w:r>
        <w:rPr>
          <w:b/>
          <w:spacing w:val="2"/>
          <w:w w:val="102"/>
          <w:sz w:val="31"/>
          <w:szCs w:val="31"/>
        </w:rPr>
        <w:t>R</w:t>
      </w:r>
      <w:r>
        <w:rPr>
          <w:b/>
          <w:spacing w:val="1"/>
          <w:w w:val="102"/>
          <w:sz w:val="31"/>
          <w:szCs w:val="31"/>
        </w:rPr>
        <w:t>is</w:t>
      </w:r>
      <w:r>
        <w:rPr>
          <w:b/>
          <w:spacing w:val="2"/>
          <w:w w:val="102"/>
          <w:sz w:val="31"/>
          <w:szCs w:val="31"/>
        </w:rPr>
        <w:t>k</w:t>
      </w:r>
      <w:r>
        <w:rPr>
          <w:b/>
          <w:w w:val="102"/>
          <w:sz w:val="31"/>
          <w:szCs w:val="31"/>
        </w:rPr>
        <w:t>s</w:t>
      </w:r>
    </w:p>
    <w:p w:rsidR="00D46E3B" w:rsidRDefault="00D46E3B">
      <w:pPr>
        <w:spacing w:before="15" w:line="260" w:lineRule="exact"/>
        <w:rPr>
          <w:sz w:val="26"/>
          <w:szCs w:val="26"/>
        </w:rPr>
      </w:pPr>
    </w:p>
    <w:p w:rsidR="00D46E3B" w:rsidRDefault="003A018C">
      <w:pPr>
        <w:ind w:left="118" w:right="303" w:firstLine="720"/>
        <w:rPr>
          <w:sz w:val="24"/>
          <w:szCs w:val="24"/>
        </w:rPr>
      </w:pPr>
      <w:r>
        <w:rPr>
          <w:sz w:val="24"/>
          <w:szCs w:val="24"/>
        </w:rPr>
        <w:t xml:space="preserve">It is assumed that the users of the software system will have continued access to an internet service provider, in addition to </w:t>
      </w:r>
      <w:r>
        <w:rPr>
          <w:sz w:val="24"/>
          <w:szCs w:val="24"/>
        </w:rPr>
        <w:t>working Windows machines, whenever they need to access the BBM system. It is assumed ABC Management has the capital necessary to maintain constant connections to the network.</w:t>
      </w:r>
    </w:p>
    <w:p w:rsidR="00D46E3B" w:rsidRDefault="00D46E3B">
      <w:pPr>
        <w:spacing w:before="15" w:line="260" w:lineRule="exact"/>
        <w:rPr>
          <w:sz w:val="26"/>
          <w:szCs w:val="26"/>
        </w:rPr>
      </w:pPr>
    </w:p>
    <w:p w:rsidR="00D46E3B" w:rsidRDefault="003A018C">
      <w:pPr>
        <w:ind w:left="118" w:right="269" w:firstLine="720"/>
        <w:jc w:val="both"/>
        <w:rPr>
          <w:sz w:val="24"/>
          <w:szCs w:val="24"/>
        </w:rPr>
      </w:pPr>
      <w:r>
        <w:rPr>
          <w:sz w:val="24"/>
          <w:szCs w:val="24"/>
        </w:rPr>
        <w:t xml:space="preserve">The proposed process for selling tickets to customers assumes the availability </w:t>
      </w:r>
      <w:r>
        <w:rPr>
          <w:sz w:val="24"/>
          <w:szCs w:val="24"/>
        </w:rPr>
        <w:t>of display monitors to show the available seats on the arena map to the customer. If this is not possible, that section of the specification will need to be revised.</w:t>
      </w:r>
    </w:p>
    <w:p w:rsidR="00D46E3B" w:rsidRDefault="00D46E3B">
      <w:pPr>
        <w:spacing w:before="17" w:line="260" w:lineRule="exact"/>
        <w:rPr>
          <w:sz w:val="26"/>
          <w:szCs w:val="26"/>
        </w:rPr>
      </w:pPr>
    </w:p>
    <w:p w:rsidR="00D46E3B" w:rsidRDefault="003A018C">
      <w:pPr>
        <w:ind w:left="118" w:right="396" w:firstLine="720"/>
        <w:rPr>
          <w:sz w:val="24"/>
          <w:szCs w:val="24"/>
        </w:rPr>
      </w:pPr>
      <w:r>
        <w:rPr>
          <w:sz w:val="24"/>
          <w:szCs w:val="24"/>
        </w:rPr>
        <w:t>The system as specified depends on the continued availability/continuity of the Microsoft</w:t>
      </w:r>
      <w:r>
        <w:rPr>
          <w:sz w:val="24"/>
          <w:szCs w:val="24"/>
        </w:rPr>
        <w:t xml:space="preserve"> Excel program for maintaining a log of ticket sales information. This is not expected to be a major concern as it is unlikely that Microsoft will change the Excel software so drastically as to inhibit the needs of BeachBurn Manager.</w:t>
      </w:r>
    </w:p>
    <w:p w:rsidR="00D46E3B" w:rsidRDefault="00D46E3B">
      <w:pPr>
        <w:spacing w:before="8" w:line="280" w:lineRule="exact"/>
        <w:rPr>
          <w:sz w:val="28"/>
          <w:szCs w:val="28"/>
        </w:rPr>
      </w:pPr>
    </w:p>
    <w:p w:rsidR="00D46E3B" w:rsidRDefault="003A018C">
      <w:pPr>
        <w:ind w:left="118"/>
        <w:rPr>
          <w:sz w:val="31"/>
          <w:szCs w:val="31"/>
        </w:rPr>
      </w:pPr>
      <w:r>
        <w:rPr>
          <w:b/>
          <w:spacing w:val="2"/>
          <w:sz w:val="31"/>
          <w:szCs w:val="31"/>
        </w:rPr>
        <w:t>8</w:t>
      </w:r>
      <w:r>
        <w:rPr>
          <w:b/>
          <w:sz w:val="31"/>
          <w:szCs w:val="31"/>
        </w:rPr>
        <w:t>.</w:t>
      </w:r>
      <w:r>
        <w:rPr>
          <w:b/>
          <w:spacing w:val="8"/>
          <w:sz w:val="31"/>
          <w:szCs w:val="31"/>
        </w:rPr>
        <w:t xml:space="preserve"> </w:t>
      </w:r>
      <w:r>
        <w:rPr>
          <w:b/>
          <w:spacing w:val="2"/>
          <w:sz w:val="31"/>
          <w:szCs w:val="31"/>
        </w:rPr>
        <w:t>P</w:t>
      </w:r>
      <w:r>
        <w:rPr>
          <w:b/>
          <w:spacing w:val="1"/>
          <w:sz w:val="31"/>
          <w:szCs w:val="31"/>
        </w:rPr>
        <w:t>ri</w:t>
      </w:r>
      <w:r>
        <w:rPr>
          <w:b/>
          <w:spacing w:val="2"/>
          <w:sz w:val="31"/>
          <w:szCs w:val="31"/>
        </w:rPr>
        <w:t>o</w:t>
      </w:r>
      <w:r>
        <w:rPr>
          <w:b/>
          <w:spacing w:val="1"/>
          <w:sz w:val="31"/>
          <w:szCs w:val="31"/>
        </w:rPr>
        <w:t>ritie</w:t>
      </w:r>
      <w:r>
        <w:rPr>
          <w:b/>
          <w:sz w:val="31"/>
          <w:szCs w:val="31"/>
        </w:rPr>
        <w:t>s</w:t>
      </w:r>
      <w:r>
        <w:rPr>
          <w:b/>
          <w:spacing w:val="29"/>
          <w:sz w:val="31"/>
          <w:szCs w:val="31"/>
        </w:rPr>
        <w:t xml:space="preserve"> </w:t>
      </w:r>
      <w:r>
        <w:rPr>
          <w:b/>
          <w:sz w:val="31"/>
          <w:szCs w:val="31"/>
        </w:rPr>
        <w:t>/</w:t>
      </w:r>
      <w:r>
        <w:rPr>
          <w:b/>
          <w:spacing w:val="5"/>
          <w:sz w:val="31"/>
          <w:szCs w:val="31"/>
        </w:rPr>
        <w:t xml:space="preserve"> </w:t>
      </w:r>
      <w:r>
        <w:rPr>
          <w:b/>
          <w:spacing w:val="1"/>
          <w:sz w:val="31"/>
          <w:szCs w:val="31"/>
        </w:rPr>
        <w:t>I</w:t>
      </w:r>
      <w:r>
        <w:rPr>
          <w:b/>
          <w:spacing w:val="3"/>
          <w:sz w:val="31"/>
          <w:szCs w:val="31"/>
        </w:rPr>
        <w:t>m</w:t>
      </w:r>
      <w:r>
        <w:rPr>
          <w:b/>
          <w:spacing w:val="2"/>
          <w:sz w:val="31"/>
          <w:szCs w:val="31"/>
        </w:rPr>
        <w:t>p</w:t>
      </w:r>
      <w:r>
        <w:rPr>
          <w:b/>
          <w:spacing w:val="1"/>
          <w:sz w:val="31"/>
          <w:szCs w:val="31"/>
        </w:rPr>
        <w:t>le</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pacing w:val="1"/>
          <w:sz w:val="31"/>
          <w:szCs w:val="31"/>
        </w:rPr>
        <w:t>ti</w:t>
      </w:r>
      <w:r>
        <w:rPr>
          <w:b/>
          <w:spacing w:val="2"/>
          <w:sz w:val="31"/>
          <w:szCs w:val="31"/>
        </w:rPr>
        <w:t>o</w:t>
      </w:r>
      <w:r>
        <w:rPr>
          <w:b/>
          <w:sz w:val="31"/>
          <w:szCs w:val="31"/>
        </w:rPr>
        <w:t>n</w:t>
      </w:r>
      <w:r>
        <w:rPr>
          <w:b/>
          <w:spacing w:val="46"/>
          <w:sz w:val="31"/>
          <w:szCs w:val="31"/>
        </w:rPr>
        <w:t xml:space="preserve"> </w:t>
      </w:r>
      <w:r>
        <w:rPr>
          <w:b/>
          <w:spacing w:val="2"/>
          <w:w w:val="102"/>
          <w:sz w:val="31"/>
          <w:szCs w:val="31"/>
        </w:rPr>
        <w:t>Pha</w:t>
      </w:r>
      <w:r>
        <w:rPr>
          <w:b/>
          <w:spacing w:val="1"/>
          <w:w w:val="102"/>
          <w:sz w:val="31"/>
          <w:szCs w:val="31"/>
        </w:rPr>
        <w:t>se</w:t>
      </w:r>
      <w:r>
        <w:rPr>
          <w:b/>
          <w:w w:val="102"/>
          <w:sz w:val="31"/>
          <w:szCs w:val="31"/>
        </w:rPr>
        <w:t>s</w:t>
      </w:r>
    </w:p>
    <w:p w:rsidR="00D46E3B" w:rsidRDefault="00D46E3B">
      <w:pPr>
        <w:spacing w:before="13" w:line="220" w:lineRule="exact"/>
        <w:rPr>
          <w:sz w:val="22"/>
          <w:szCs w:val="22"/>
        </w:rPr>
      </w:pPr>
    </w:p>
    <w:p w:rsidR="00D46E3B" w:rsidRDefault="003A018C">
      <w:pPr>
        <w:ind w:left="118" w:right="657" w:firstLine="720"/>
        <w:rPr>
          <w:sz w:val="24"/>
          <w:szCs w:val="24"/>
        </w:rPr>
      </w:pPr>
      <w:r>
        <w:rPr>
          <w:sz w:val="24"/>
          <w:szCs w:val="24"/>
        </w:rPr>
        <w:t xml:space="preserve">This section should be used to guide what sections of the project should be worked on first, by order of importance. Order of importance is determined by considering both the demands of the customer and the current timeline of events for </w:t>
      </w:r>
      <w:r>
        <w:rPr>
          <w:sz w:val="24"/>
          <w:szCs w:val="24"/>
        </w:rPr>
        <w:t>BeachBurn.</w:t>
      </w:r>
    </w:p>
    <w:p w:rsidR="00D46E3B" w:rsidRDefault="00D46E3B">
      <w:pPr>
        <w:spacing w:before="7" w:line="160" w:lineRule="exact"/>
        <w:rPr>
          <w:sz w:val="16"/>
          <w:szCs w:val="16"/>
        </w:rPr>
      </w:pPr>
    </w:p>
    <w:p w:rsidR="00D46E3B" w:rsidRDefault="00D46E3B">
      <w:pPr>
        <w:spacing w:line="200" w:lineRule="exact"/>
      </w:pPr>
    </w:p>
    <w:p w:rsidR="00D46E3B" w:rsidRDefault="003A018C">
      <w:pPr>
        <w:ind w:left="118"/>
        <w:rPr>
          <w:sz w:val="24"/>
          <w:szCs w:val="24"/>
        </w:rPr>
      </w:pPr>
      <w:r>
        <w:rPr>
          <w:sz w:val="24"/>
          <w:szCs w:val="24"/>
        </w:rPr>
        <w:t>Must Haves (First):</w:t>
      </w:r>
    </w:p>
    <w:p w:rsidR="00D46E3B" w:rsidRDefault="003A018C">
      <w:pPr>
        <w:spacing w:before="2"/>
        <w:ind w:left="478"/>
        <w:rPr>
          <w:sz w:val="24"/>
          <w:szCs w:val="24"/>
        </w:rPr>
      </w:pPr>
      <w:r>
        <w:rPr>
          <w:sz w:val="24"/>
          <w:szCs w:val="24"/>
        </w:rPr>
        <w:t xml:space="preserve">-   </w:t>
      </w:r>
      <w:r>
        <w:rPr>
          <w:spacing w:val="40"/>
          <w:sz w:val="24"/>
          <w:szCs w:val="24"/>
        </w:rPr>
        <w:t xml:space="preserve"> </w:t>
      </w:r>
      <w:r>
        <w:rPr>
          <w:sz w:val="24"/>
          <w:szCs w:val="24"/>
        </w:rPr>
        <w:t>Real Time Updating of Stadium Seating Map</w:t>
      </w:r>
    </w:p>
    <w:p w:rsidR="00D46E3B" w:rsidRDefault="003A018C">
      <w:pPr>
        <w:spacing w:line="260" w:lineRule="exact"/>
        <w:ind w:left="478"/>
        <w:rPr>
          <w:sz w:val="24"/>
          <w:szCs w:val="24"/>
        </w:rPr>
      </w:pPr>
      <w:r>
        <w:rPr>
          <w:sz w:val="24"/>
          <w:szCs w:val="24"/>
        </w:rPr>
        <w:t xml:space="preserve">-   </w:t>
      </w:r>
      <w:r>
        <w:rPr>
          <w:spacing w:val="40"/>
          <w:sz w:val="24"/>
          <w:szCs w:val="24"/>
        </w:rPr>
        <w:t xml:space="preserve"> </w:t>
      </w:r>
      <w:r>
        <w:rPr>
          <w:sz w:val="24"/>
          <w:szCs w:val="24"/>
        </w:rPr>
        <w:t>Input functionality for ticket sectors and ticket pricing</w:t>
      </w:r>
    </w:p>
    <w:p w:rsidR="00D46E3B" w:rsidRDefault="00D46E3B">
      <w:pPr>
        <w:spacing w:before="16" w:line="260" w:lineRule="exact"/>
        <w:rPr>
          <w:sz w:val="26"/>
          <w:szCs w:val="26"/>
        </w:rPr>
      </w:pPr>
    </w:p>
    <w:p w:rsidR="00D46E3B" w:rsidRDefault="003A018C">
      <w:pPr>
        <w:ind w:left="118"/>
        <w:rPr>
          <w:sz w:val="24"/>
          <w:szCs w:val="24"/>
        </w:rPr>
      </w:pPr>
      <w:r>
        <w:rPr>
          <w:sz w:val="24"/>
          <w:szCs w:val="24"/>
        </w:rPr>
        <w:t>Should Have (Second):</w:t>
      </w:r>
    </w:p>
    <w:p w:rsidR="00D46E3B" w:rsidRDefault="003A018C">
      <w:pPr>
        <w:spacing w:before="2"/>
        <w:ind w:left="478"/>
        <w:rPr>
          <w:sz w:val="24"/>
          <w:szCs w:val="24"/>
        </w:rPr>
      </w:pPr>
      <w:r>
        <w:rPr>
          <w:sz w:val="24"/>
          <w:szCs w:val="24"/>
        </w:rPr>
        <w:t xml:space="preserve">-   </w:t>
      </w:r>
      <w:r>
        <w:rPr>
          <w:spacing w:val="40"/>
          <w:sz w:val="24"/>
          <w:szCs w:val="24"/>
        </w:rPr>
        <w:t xml:space="preserve"> </w:t>
      </w:r>
      <w:r>
        <w:rPr>
          <w:sz w:val="24"/>
          <w:szCs w:val="24"/>
        </w:rPr>
        <w:t>An Excel log of all the ticket sales information.</w:t>
      </w:r>
    </w:p>
    <w:p w:rsidR="00D46E3B" w:rsidRDefault="003A018C">
      <w:pPr>
        <w:spacing w:line="260" w:lineRule="exact"/>
        <w:ind w:left="478"/>
        <w:rPr>
          <w:sz w:val="24"/>
          <w:szCs w:val="24"/>
        </w:rPr>
        <w:sectPr w:rsidR="00D46E3B">
          <w:pgSz w:w="12240" w:h="15840"/>
          <w:pgMar w:top="1380" w:right="1700" w:bottom="280" w:left="1680" w:header="0" w:footer="729" w:gutter="0"/>
          <w:cols w:space="720"/>
        </w:sectPr>
      </w:pPr>
      <w:r>
        <w:rPr>
          <w:sz w:val="24"/>
          <w:szCs w:val="24"/>
        </w:rPr>
        <w:t xml:space="preserve">-   </w:t>
      </w:r>
      <w:r>
        <w:rPr>
          <w:spacing w:val="40"/>
          <w:sz w:val="24"/>
          <w:szCs w:val="24"/>
        </w:rPr>
        <w:t xml:space="preserve"> </w:t>
      </w:r>
      <w:r>
        <w:rPr>
          <w:sz w:val="24"/>
          <w:szCs w:val="24"/>
        </w:rPr>
        <w:t xml:space="preserve">Ability to sell </w:t>
      </w:r>
      <w:r>
        <w:rPr>
          <w:sz w:val="24"/>
          <w:szCs w:val="24"/>
        </w:rPr>
        <w:t>and refund tickets.</w:t>
      </w:r>
    </w:p>
    <w:p w:rsidR="00D46E3B" w:rsidRDefault="003A018C">
      <w:pPr>
        <w:spacing w:before="82" w:line="231" w:lineRule="auto"/>
        <w:ind w:left="1558" w:right="157" w:hanging="360"/>
        <w:rPr>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sz w:val="24"/>
          <w:szCs w:val="24"/>
        </w:rPr>
        <w:t>Tickets go on sale at a period of time later than the launch of the BeachBurn Manager (currently scheduled for two months later at the time of writing for this specification).</w:t>
      </w:r>
    </w:p>
    <w:p w:rsidR="00D46E3B" w:rsidRDefault="00D46E3B">
      <w:pPr>
        <w:spacing w:before="18" w:line="260" w:lineRule="exact"/>
        <w:rPr>
          <w:sz w:val="26"/>
          <w:szCs w:val="26"/>
        </w:rPr>
      </w:pPr>
    </w:p>
    <w:p w:rsidR="00D46E3B" w:rsidRDefault="003A018C">
      <w:pPr>
        <w:ind w:left="118"/>
        <w:rPr>
          <w:sz w:val="24"/>
          <w:szCs w:val="24"/>
        </w:rPr>
      </w:pPr>
      <w:r>
        <w:rPr>
          <w:sz w:val="24"/>
          <w:szCs w:val="24"/>
        </w:rPr>
        <w:t>Nice to Have (Third):</w:t>
      </w:r>
    </w:p>
    <w:p w:rsidR="00D46E3B" w:rsidRDefault="003A018C">
      <w:pPr>
        <w:spacing w:line="260" w:lineRule="exact"/>
        <w:ind w:left="478"/>
        <w:rPr>
          <w:sz w:val="24"/>
          <w:szCs w:val="24"/>
        </w:rPr>
      </w:pPr>
      <w:r>
        <w:rPr>
          <w:sz w:val="24"/>
          <w:szCs w:val="24"/>
        </w:rPr>
        <w:t xml:space="preserve">-   </w:t>
      </w:r>
      <w:r>
        <w:rPr>
          <w:spacing w:val="40"/>
          <w:sz w:val="24"/>
          <w:szCs w:val="24"/>
        </w:rPr>
        <w:t xml:space="preserve"> </w:t>
      </w:r>
      <w:r>
        <w:rPr>
          <w:sz w:val="24"/>
          <w:szCs w:val="24"/>
        </w:rPr>
        <w:t>Exception handling for tickets</w:t>
      </w:r>
      <w:r>
        <w:rPr>
          <w:sz w:val="24"/>
          <w:szCs w:val="24"/>
        </w:rPr>
        <w:t xml:space="preserve"> that have already been processed or sold.</w:t>
      </w:r>
    </w:p>
    <w:p w:rsidR="00D46E3B" w:rsidRDefault="003A018C">
      <w:pPr>
        <w:spacing w:before="8" w:line="234" w:lineRule="auto"/>
        <w:ind w:left="1558" w:right="317" w:hanging="36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It is expected that the ticket vendors can help in handling this task. They should be instructed to not sell any tickets which are already marked as sold. In the future there will need to be automated checks aga</w:t>
      </w:r>
      <w:r>
        <w:rPr>
          <w:sz w:val="24"/>
          <w:szCs w:val="24"/>
        </w:rPr>
        <w:t>inst this, especially as the number of seats managed by BBM increases.</w:t>
      </w:r>
    </w:p>
    <w:p w:rsidR="00D46E3B" w:rsidRDefault="00D46E3B">
      <w:pPr>
        <w:spacing w:before="9" w:line="280" w:lineRule="exact"/>
        <w:rPr>
          <w:sz w:val="28"/>
          <w:szCs w:val="28"/>
        </w:rPr>
      </w:pPr>
    </w:p>
    <w:p w:rsidR="00D46E3B" w:rsidRDefault="003A018C">
      <w:pPr>
        <w:ind w:left="118"/>
        <w:rPr>
          <w:sz w:val="31"/>
          <w:szCs w:val="31"/>
        </w:rPr>
      </w:pPr>
      <w:r>
        <w:rPr>
          <w:b/>
          <w:spacing w:val="2"/>
          <w:sz w:val="31"/>
          <w:szCs w:val="31"/>
        </w:rPr>
        <w:t>9</w:t>
      </w:r>
      <w:r>
        <w:rPr>
          <w:b/>
          <w:sz w:val="31"/>
          <w:szCs w:val="31"/>
        </w:rPr>
        <w:t>.</w:t>
      </w:r>
      <w:r>
        <w:rPr>
          <w:b/>
          <w:spacing w:val="8"/>
          <w:sz w:val="31"/>
          <w:szCs w:val="31"/>
        </w:rPr>
        <w:t xml:space="preserve"> </w:t>
      </w:r>
      <w:r>
        <w:rPr>
          <w:b/>
          <w:spacing w:val="2"/>
          <w:sz w:val="31"/>
          <w:szCs w:val="31"/>
        </w:rPr>
        <w:t>Fu</w:t>
      </w:r>
      <w:r>
        <w:rPr>
          <w:b/>
          <w:spacing w:val="1"/>
          <w:sz w:val="31"/>
          <w:szCs w:val="31"/>
        </w:rPr>
        <w:t>t</w:t>
      </w:r>
      <w:r>
        <w:rPr>
          <w:b/>
          <w:spacing w:val="2"/>
          <w:sz w:val="31"/>
          <w:szCs w:val="31"/>
        </w:rPr>
        <w:t>u</w:t>
      </w:r>
      <w:r>
        <w:rPr>
          <w:b/>
          <w:spacing w:val="1"/>
          <w:sz w:val="31"/>
          <w:szCs w:val="31"/>
        </w:rPr>
        <w:t>r</w:t>
      </w:r>
      <w:r>
        <w:rPr>
          <w:b/>
          <w:sz w:val="31"/>
          <w:szCs w:val="31"/>
        </w:rPr>
        <w:t>e</w:t>
      </w:r>
      <w:r>
        <w:rPr>
          <w:b/>
          <w:spacing w:val="22"/>
          <w:sz w:val="31"/>
          <w:szCs w:val="31"/>
        </w:rPr>
        <w:t xml:space="preserve"> </w:t>
      </w:r>
      <w:r>
        <w:rPr>
          <w:b/>
          <w:spacing w:val="2"/>
          <w:sz w:val="31"/>
          <w:szCs w:val="31"/>
        </w:rPr>
        <w:t>D</w:t>
      </w:r>
      <w:r>
        <w:rPr>
          <w:b/>
          <w:spacing w:val="1"/>
          <w:sz w:val="31"/>
          <w:szCs w:val="31"/>
        </w:rPr>
        <w:t>irecti</w:t>
      </w:r>
      <w:r>
        <w:rPr>
          <w:b/>
          <w:spacing w:val="2"/>
          <w:sz w:val="31"/>
          <w:szCs w:val="31"/>
        </w:rPr>
        <w:t>on</w:t>
      </w:r>
      <w:r>
        <w:rPr>
          <w:b/>
          <w:sz w:val="31"/>
          <w:szCs w:val="31"/>
        </w:rPr>
        <w:t>s</w:t>
      </w:r>
      <w:r>
        <w:rPr>
          <w:b/>
          <w:spacing w:val="31"/>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E</w:t>
      </w:r>
      <w:r>
        <w:rPr>
          <w:b/>
          <w:spacing w:val="1"/>
          <w:sz w:val="31"/>
          <w:szCs w:val="31"/>
        </w:rPr>
        <w:t>x</w:t>
      </w:r>
      <w:r>
        <w:rPr>
          <w:b/>
          <w:spacing w:val="2"/>
          <w:sz w:val="31"/>
          <w:szCs w:val="31"/>
        </w:rPr>
        <w:t>p</w:t>
      </w:r>
      <w:r>
        <w:rPr>
          <w:b/>
          <w:spacing w:val="1"/>
          <w:sz w:val="31"/>
          <w:szCs w:val="31"/>
        </w:rPr>
        <w:t>ecte</w:t>
      </w:r>
      <w:r>
        <w:rPr>
          <w:b/>
          <w:sz w:val="31"/>
          <w:szCs w:val="31"/>
        </w:rPr>
        <w:t>d</w:t>
      </w:r>
      <w:r>
        <w:rPr>
          <w:b/>
          <w:spacing w:val="28"/>
          <w:sz w:val="31"/>
          <w:szCs w:val="31"/>
        </w:rPr>
        <w:t xml:space="preserve"> </w:t>
      </w:r>
      <w:r>
        <w:rPr>
          <w:b/>
          <w:spacing w:val="2"/>
          <w:w w:val="102"/>
          <w:sz w:val="31"/>
          <w:szCs w:val="31"/>
        </w:rPr>
        <w:t>Chang</w:t>
      </w:r>
      <w:r>
        <w:rPr>
          <w:b/>
          <w:spacing w:val="1"/>
          <w:w w:val="102"/>
          <w:sz w:val="31"/>
          <w:szCs w:val="31"/>
        </w:rPr>
        <w:t>e</w:t>
      </w:r>
      <w:r>
        <w:rPr>
          <w:b/>
          <w:w w:val="102"/>
          <w:sz w:val="31"/>
          <w:szCs w:val="31"/>
        </w:rPr>
        <w:t>s</w:t>
      </w:r>
    </w:p>
    <w:p w:rsidR="00D46E3B" w:rsidRDefault="00D46E3B">
      <w:pPr>
        <w:spacing w:before="1" w:line="280" w:lineRule="exact"/>
        <w:rPr>
          <w:sz w:val="28"/>
          <w:szCs w:val="28"/>
        </w:rPr>
      </w:pPr>
    </w:p>
    <w:p w:rsidR="00D46E3B" w:rsidRDefault="003A018C">
      <w:pPr>
        <w:ind w:left="118" w:right="231"/>
        <w:rPr>
          <w:sz w:val="24"/>
          <w:szCs w:val="24"/>
        </w:rPr>
      </w:pPr>
      <w:r>
        <w:rPr>
          <w:sz w:val="24"/>
          <w:szCs w:val="24"/>
        </w:rPr>
        <w:t xml:space="preserve">In the future, the client has expressed interest in being able to add QR codes or barcodes to the tickets to prevent counterfeit ticket </w:t>
      </w:r>
      <w:r>
        <w:rPr>
          <w:sz w:val="24"/>
          <w:szCs w:val="24"/>
        </w:rPr>
        <w:t>creation. Additionally, expanded capabilities for all possible arenas and stages will be added in future iterations when necessary. As the event is growing in size, this should be expected to occur ASAP.</w:t>
      </w:r>
    </w:p>
    <w:sectPr w:rsidR="00D46E3B">
      <w:pgSz w:w="12240" w:h="15840"/>
      <w:pgMar w:top="1360" w:right="1700" w:bottom="280" w:left="16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18C" w:rsidRDefault="003A018C">
      <w:r>
        <w:separator/>
      </w:r>
    </w:p>
  </w:endnote>
  <w:endnote w:type="continuationSeparator" w:id="0">
    <w:p w:rsidR="003A018C" w:rsidRDefault="003A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E3B" w:rsidRDefault="003A018C">
    <w:pPr>
      <w:spacing w:line="200" w:lineRule="exact"/>
    </w:pPr>
    <w:r>
      <w:pict>
        <v:shapetype id="_x0000_t202" coordsize="21600,21600" o:spt="202" path="m,l,21600r21600,l21600,xe">
          <v:stroke joinstyle="miter"/>
          <v:path gradientshapeok="t" o:connecttype="rect"/>
        </v:shapetype>
        <v:shape id="_x0000_s2051" type="#_x0000_t202" style="position:absolute;margin-left:88.9pt;margin-top:744.55pt;width:83.6pt;height:11.85pt;z-index:-251659776;mso-position-horizontal-relative:page;mso-position-vertical-relative:page" filled="f" stroked="f">
          <v:textbox inset="0,0,0,0">
            <w:txbxContent>
              <w:p w:rsidR="00D46E3B" w:rsidRDefault="003A018C">
                <w:pPr>
                  <w:spacing w:before="1"/>
                  <w:ind w:left="20" w:right="-30"/>
                  <w:rPr>
                    <w:sz w:val="19"/>
                    <w:szCs w:val="19"/>
                  </w:rPr>
                </w:pPr>
                <w:r>
                  <w:rPr>
                    <w:spacing w:val="1"/>
                    <w:sz w:val="19"/>
                    <w:szCs w:val="19"/>
                  </w:rPr>
                  <w:t>I</w:t>
                </w:r>
                <w:r>
                  <w:rPr>
                    <w:spacing w:val="2"/>
                    <w:sz w:val="19"/>
                    <w:szCs w:val="19"/>
                  </w:rPr>
                  <w:t>n</w:t>
                </w:r>
                <w:r>
                  <w:rPr>
                    <w:sz w:val="19"/>
                    <w:szCs w:val="19"/>
                  </w:rPr>
                  <w:t>f</w:t>
                </w:r>
                <w:r>
                  <w:rPr>
                    <w:spacing w:val="11"/>
                    <w:sz w:val="19"/>
                    <w:szCs w:val="19"/>
                  </w:rPr>
                  <w:t xml:space="preserve"> </w:t>
                </w:r>
                <w:r>
                  <w:rPr>
                    <w:spacing w:val="2"/>
                    <w:sz w:val="19"/>
                    <w:szCs w:val="19"/>
                  </w:rPr>
                  <w:t>43</w:t>
                </w:r>
                <w:r>
                  <w:rPr>
                    <w:sz w:val="19"/>
                    <w:szCs w:val="19"/>
                  </w:rPr>
                  <w:t>,</w:t>
                </w:r>
                <w:r>
                  <w:rPr>
                    <w:spacing w:val="10"/>
                    <w:sz w:val="19"/>
                    <w:szCs w:val="19"/>
                  </w:rPr>
                  <w:t xml:space="preserve"> </w:t>
                </w:r>
                <w:r>
                  <w:rPr>
                    <w:spacing w:val="2"/>
                    <w:sz w:val="19"/>
                    <w:szCs w:val="19"/>
                  </w:rPr>
                  <w:t>Hom</w:t>
                </w:r>
                <w:r>
                  <w:rPr>
                    <w:spacing w:val="1"/>
                    <w:sz w:val="19"/>
                    <w:szCs w:val="19"/>
                  </w:rPr>
                  <w:t>e</w:t>
                </w:r>
                <w:r>
                  <w:rPr>
                    <w:spacing w:val="2"/>
                    <w:sz w:val="19"/>
                    <w:szCs w:val="19"/>
                  </w:rPr>
                  <w:t>wo</w:t>
                </w:r>
                <w:r>
                  <w:rPr>
                    <w:spacing w:val="1"/>
                    <w:sz w:val="19"/>
                    <w:szCs w:val="19"/>
                  </w:rPr>
                  <w:t>r</w:t>
                </w:r>
                <w:r>
                  <w:rPr>
                    <w:sz w:val="19"/>
                    <w:szCs w:val="19"/>
                  </w:rPr>
                  <w:t>k</w:t>
                </w:r>
                <w:r>
                  <w:rPr>
                    <w:spacing w:val="30"/>
                    <w:sz w:val="19"/>
                    <w:szCs w:val="19"/>
                  </w:rPr>
                  <w:t xml:space="preserve"> </w:t>
                </w:r>
                <w:r>
                  <w:rPr>
                    <w:w w:val="103"/>
                    <w:sz w:val="19"/>
                    <w:szCs w:val="19"/>
                  </w:rPr>
                  <w:t>2</w:t>
                </w:r>
              </w:p>
            </w:txbxContent>
          </v:textbox>
          <w10:wrap anchorx="page" anchory="page"/>
        </v:shape>
      </w:pict>
    </w:r>
    <w:r>
      <w:pict>
        <v:shape id="_x0000_s2050" type="#_x0000_t202" style="position:absolute;margin-left:285.7pt;margin-top:744.55pt;width:40.35pt;height:11.85pt;z-index:-251658752;mso-position-horizontal-relative:page;mso-position-vertical-relative:page" filled="f" stroked="f">
          <v:textbox inset="0,0,0,0">
            <w:txbxContent>
              <w:p w:rsidR="00D46E3B" w:rsidRDefault="003A018C">
                <w:pPr>
                  <w:spacing w:before="1"/>
                  <w:ind w:left="20" w:right="-30"/>
                  <w:rPr>
                    <w:sz w:val="19"/>
                    <w:szCs w:val="19"/>
                  </w:rPr>
                </w:pPr>
                <w:r>
                  <w:rPr>
                    <w:spacing w:val="2"/>
                    <w:sz w:val="19"/>
                    <w:szCs w:val="19"/>
                  </w:rPr>
                  <w:t>#</w:t>
                </w:r>
                <w:r>
                  <w:fldChar w:fldCharType="begin"/>
                </w:r>
                <w:r>
                  <w:rPr>
                    <w:sz w:val="19"/>
                    <w:szCs w:val="19"/>
                  </w:rPr>
                  <w:instrText xml:space="preserve"> PAGE </w:instrText>
                </w:r>
                <w:r>
                  <w:fldChar w:fldCharType="separate"/>
                </w:r>
                <w:r w:rsidR="008C38AA">
                  <w:rPr>
                    <w:noProof/>
                    <w:sz w:val="19"/>
                    <w:szCs w:val="19"/>
                  </w:rPr>
                  <w:t>3</w:t>
                </w:r>
                <w:r>
                  <w:fldChar w:fldCharType="end"/>
                </w:r>
                <w:r>
                  <w:rPr>
                    <w:spacing w:val="13"/>
                    <w:sz w:val="19"/>
                    <w:szCs w:val="19"/>
                  </w:rPr>
                  <w:t xml:space="preserve"> </w:t>
                </w:r>
                <w:r>
                  <w:rPr>
                    <w:spacing w:val="2"/>
                    <w:sz w:val="19"/>
                    <w:szCs w:val="19"/>
                  </w:rPr>
                  <w:t>o</w:t>
                </w:r>
                <w:r>
                  <w:rPr>
                    <w:sz w:val="19"/>
                    <w:szCs w:val="19"/>
                  </w:rPr>
                  <w:t>f</w:t>
                </w:r>
                <w:r>
                  <w:rPr>
                    <w:spacing w:val="9"/>
                    <w:sz w:val="19"/>
                    <w:szCs w:val="19"/>
                  </w:rPr>
                  <w:t xml:space="preserve"> </w:t>
                </w:r>
                <w:r>
                  <w:rPr>
                    <w:spacing w:val="2"/>
                    <w:w w:val="103"/>
                    <w:sz w:val="19"/>
                    <w:szCs w:val="19"/>
                  </w:rPr>
                  <w:t>16</w:t>
                </w:r>
              </w:p>
            </w:txbxContent>
          </v:textbox>
          <w10:wrap anchorx="page" anchory="page"/>
        </v:shape>
      </w:pict>
    </w:r>
    <w:r>
      <w:pict>
        <v:shape id="_x0000_s2049" type="#_x0000_t202" style="position:absolute;margin-left:459.5pt;margin-top:744.55pt;width:63.3pt;height:11.85pt;z-index:-251657728;mso-position-horizontal-relative:page;mso-position-vertical-relative:page" filled="f" stroked="f">
          <v:textbox inset="0,0,0,0">
            <w:txbxContent>
              <w:p w:rsidR="00D46E3B" w:rsidRDefault="003A018C">
                <w:pPr>
                  <w:spacing w:before="1"/>
                  <w:ind w:left="20" w:right="-30"/>
                  <w:rPr>
                    <w:sz w:val="19"/>
                    <w:szCs w:val="19"/>
                  </w:rPr>
                </w:pPr>
                <w:r>
                  <w:rPr>
                    <w:spacing w:val="2"/>
                    <w:sz w:val="19"/>
                    <w:szCs w:val="19"/>
                  </w:rPr>
                  <w:t>K</w:t>
                </w:r>
                <w:r>
                  <w:rPr>
                    <w:spacing w:val="1"/>
                    <w:sz w:val="19"/>
                    <w:szCs w:val="19"/>
                  </w:rPr>
                  <w:t>e</w:t>
                </w:r>
                <w:r>
                  <w:rPr>
                    <w:spacing w:val="2"/>
                    <w:sz w:val="19"/>
                    <w:szCs w:val="19"/>
                  </w:rPr>
                  <w:t>v</w:t>
                </w:r>
                <w:r>
                  <w:rPr>
                    <w:spacing w:val="1"/>
                    <w:sz w:val="19"/>
                    <w:szCs w:val="19"/>
                  </w:rPr>
                  <w:t>i</w:t>
                </w:r>
                <w:r>
                  <w:rPr>
                    <w:sz w:val="19"/>
                    <w:szCs w:val="19"/>
                  </w:rPr>
                  <w:t>n</w:t>
                </w:r>
                <w:r>
                  <w:rPr>
                    <w:spacing w:val="18"/>
                    <w:sz w:val="19"/>
                    <w:szCs w:val="19"/>
                  </w:rPr>
                  <w:t xml:space="preserve"> </w:t>
                </w:r>
                <w:r>
                  <w:rPr>
                    <w:spacing w:val="2"/>
                    <w:w w:val="103"/>
                    <w:sz w:val="19"/>
                    <w:szCs w:val="19"/>
                  </w:rPr>
                  <w:t>An</w:t>
                </w:r>
                <w:r>
                  <w:rPr>
                    <w:spacing w:val="1"/>
                    <w:w w:val="103"/>
                    <w:sz w:val="19"/>
                    <w:szCs w:val="19"/>
                  </w:rPr>
                  <w:t>teate</w:t>
                </w:r>
                <w:r>
                  <w:rPr>
                    <w:w w:val="103"/>
                    <w:sz w:val="19"/>
                    <w:szCs w:val="19"/>
                  </w:rPr>
                  <w:t>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18C" w:rsidRDefault="003A018C">
      <w:r>
        <w:separator/>
      </w:r>
    </w:p>
  </w:footnote>
  <w:footnote w:type="continuationSeparator" w:id="0">
    <w:p w:rsidR="003A018C" w:rsidRDefault="003A0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B6D18"/>
    <w:multiLevelType w:val="multilevel"/>
    <w:tmpl w:val="03FC4A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B"/>
    <w:rsid w:val="002F4F89"/>
    <w:rsid w:val="003A018C"/>
    <w:rsid w:val="005A55BD"/>
    <w:rsid w:val="008C38AA"/>
    <w:rsid w:val="00D4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F3A97E"/>
  <w15:docId w15:val="{37156F03-E153-4B3C-A228-E51D9BA3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maxa.villa villa</cp:lastModifiedBy>
  <cp:revision>2</cp:revision>
  <dcterms:created xsi:type="dcterms:W3CDTF">2017-10-22T23:22:00Z</dcterms:created>
  <dcterms:modified xsi:type="dcterms:W3CDTF">2017-10-22T23:22:00Z</dcterms:modified>
</cp:coreProperties>
</file>